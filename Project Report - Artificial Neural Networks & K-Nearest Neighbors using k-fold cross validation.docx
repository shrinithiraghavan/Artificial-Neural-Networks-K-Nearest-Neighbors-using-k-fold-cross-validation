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CB263" w14:textId="22DD2817" w:rsidR="00B7137F" w:rsidRDefault="00424586" w:rsidP="00D00BB9">
      <w:pPr>
        <w:jc w:val="center"/>
        <w:rPr>
          <w:b/>
          <w:bCs/>
          <w:sz w:val="32"/>
          <w:szCs w:val="32"/>
          <w:u w:val="single"/>
        </w:rPr>
      </w:pPr>
      <w:r w:rsidRPr="00D00BB9">
        <w:rPr>
          <w:b/>
          <w:bCs/>
          <w:sz w:val="32"/>
          <w:szCs w:val="32"/>
          <w:u w:val="single"/>
        </w:rPr>
        <w:t xml:space="preserve">Implementation </w:t>
      </w:r>
      <w:r w:rsidR="00A83B77" w:rsidRPr="00D00BB9">
        <w:rPr>
          <w:b/>
          <w:bCs/>
          <w:sz w:val="32"/>
          <w:szCs w:val="32"/>
          <w:u w:val="single"/>
        </w:rPr>
        <w:t>of</w:t>
      </w:r>
      <w:r w:rsidRPr="00D00BB9">
        <w:rPr>
          <w:b/>
          <w:bCs/>
          <w:sz w:val="32"/>
          <w:szCs w:val="32"/>
          <w:u w:val="single"/>
        </w:rPr>
        <w:t xml:space="preserve"> </w:t>
      </w:r>
      <w:r w:rsidR="00D770A1">
        <w:rPr>
          <w:b/>
          <w:bCs/>
          <w:sz w:val="32"/>
          <w:szCs w:val="32"/>
          <w:u w:val="single"/>
        </w:rPr>
        <w:t>Artificial Neural Networks &amp; K-Nearest Neighbors</w:t>
      </w:r>
      <w:r w:rsidR="00242C21">
        <w:rPr>
          <w:b/>
          <w:bCs/>
          <w:sz w:val="32"/>
          <w:szCs w:val="32"/>
          <w:u w:val="single"/>
        </w:rPr>
        <w:t xml:space="preserve"> using k-fold cross validation</w:t>
      </w:r>
    </w:p>
    <w:p w14:paraId="15595D2B" w14:textId="2057ED20" w:rsidR="006C26F4" w:rsidRPr="006C26F4" w:rsidRDefault="006C26F4" w:rsidP="006C26F4">
      <w:pPr>
        <w:rPr>
          <w:sz w:val="32"/>
          <w:szCs w:val="32"/>
        </w:rPr>
      </w:pPr>
    </w:p>
    <w:p w14:paraId="671E387A" w14:textId="334C1AD0" w:rsidR="00571926" w:rsidRPr="00282F4E" w:rsidRDefault="00282F4E" w:rsidP="006C26F4">
      <w:pPr>
        <w:rPr>
          <w:b/>
          <w:bCs/>
          <w:u w:val="single"/>
        </w:rPr>
      </w:pPr>
      <w:r w:rsidRPr="00282F4E">
        <w:rPr>
          <w:b/>
          <w:bCs/>
          <w:u w:val="single"/>
        </w:rPr>
        <w:t xml:space="preserve">Dataset </w:t>
      </w:r>
      <w:r w:rsidR="00903275">
        <w:rPr>
          <w:b/>
          <w:bCs/>
          <w:u w:val="single"/>
        </w:rPr>
        <w:t>d</w:t>
      </w:r>
      <w:r w:rsidRPr="00282F4E">
        <w:rPr>
          <w:b/>
          <w:bCs/>
          <w:u w:val="single"/>
        </w:rPr>
        <w:t>escription</w:t>
      </w:r>
      <w:r w:rsidR="00B55FD7">
        <w:rPr>
          <w:b/>
          <w:bCs/>
          <w:u w:val="single"/>
        </w:rPr>
        <w:t xml:space="preserve"> and </w:t>
      </w:r>
      <w:r w:rsidR="00903275">
        <w:rPr>
          <w:b/>
          <w:bCs/>
          <w:u w:val="single"/>
        </w:rPr>
        <w:t>g</w:t>
      </w:r>
      <w:r w:rsidR="00B55FD7">
        <w:rPr>
          <w:b/>
          <w:bCs/>
          <w:u w:val="single"/>
        </w:rPr>
        <w:t>oal</w:t>
      </w:r>
      <w:r w:rsidRPr="00282F4E">
        <w:rPr>
          <w:b/>
          <w:bCs/>
          <w:u w:val="single"/>
        </w:rPr>
        <w:t>:</w:t>
      </w:r>
    </w:p>
    <w:p w14:paraId="6A084BB2" w14:textId="73C9B49C" w:rsidR="009C5A85" w:rsidRDefault="00995225" w:rsidP="007A5626">
      <w:pPr>
        <w:jc w:val="both"/>
      </w:pPr>
      <w:r>
        <w:t>The goal of the project is to</w:t>
      </w:r>
      <w:r w:rsidR="00D2464D">
        <w:t>:</w:t>
      </w:r>
      <w:r>
        <w:t xml:space="preserve"> </w:t>
      </w:r>
    </w:p>
    <w:p w14:paraId="1EE364C6" w14:textId="08C0D5D7" w:rsidR="009C5A85" w:rsidRDefault="009C5A85" w:rsidP="009C5A85">
      <w:pPr>
        <w:pStyle w:val="ListParagraph"/>
        <w:numPr>
          <w:ilvl w:val="0"/>
          <w:numId w:val="32"/>
        </w:numPr>
        <w:jc w:val="both"/>
      </w:pPr>
      <w:r>
        <w:t>I</w:t>
      </w:r>
      <w:r w:rsidR="00995225">
        <w:t xml:space="preserve">mplement </w:t>
      </w:r>
      <w:r w:rsidR="00D710C0">
        <w:t>Artificial Neural Networks</w:t>
      </w:r>
      <w:r w:rsidR="00995225">
        <w:t xml:space="preserve"> with </w:t>
      </w:r>
      <w:r w:rsidR="00D710C0">
        <w:t>hidden layers</w:t>
      </w:r>
    </w:p>
    <w:p w14:paraId="5B953FF5" w14:textId="0A38E5F9" w:rsidR="009C5A85" w:rsidRDefault="009C5A85" w:rsidP="009C5A85">
      <w:pPr>
        <w:pStyle w:val="ListParagraph"/>
        <w:numPr>
          <w:ilvl w:val="0"/>
          <w:numId w:val="32"/>
        </w:numPr>
        <w:jc w:val="both"/>
      </w:pPr>
      <w:r>
        <w:t>E</w:t>
      </w:r>
      <w:r w:rsidR="00995225">
        <w:t xml:space="preserve">valuate performance of </w:t>
      </w:r>
      <w:r w:rsidR="00D710C0">
        <w:t>K nearest Neighbors</w:t>
      </w:r>
    </w:p>
    <w:p w14:paraId="12470247" w14:textId="23497D64" w:rsidR="009C5A85" w:rsidRDefault="00D710C0" w:rsidP="009C5A85">
      <w:pPr>
        <w:pStyle w:val="ListParagraph"/>
        <w:numPr>
          <w:ilvl w:val="0"/>
          <w:numId w:val="32"/>
        </w:numPr>
        <w:jc w:val="both"/>
      </w:pPr>
      <w:r>
        <w:t xml:space="preserve">Experiment with different hyperparameters, tune and report their </w:t>
      </w:r>
      <w:r w:rsidR="00DC29BE">
        <w:t>optimal</w:t>
      </w:r>
      <w:r w:rsidR="00D102FC">
        <w:t xml:space="preserve"> </w:t>
      </w:r>
      <w:r w:rsidR="00DC29BE">
        <w:t>values using learning curves</w:t>
      </w:r>
      <w:r w:rsidR="00D102FC">
        <w:t xml:space="preserve">. </w:t>
      </w:r>
    </w:p>
    <w:p w14:paraId="0A5905BB" w14:textId="349DFE89" w:rsidR="00144830" w:rsidRDefault="007D756C" w:rsidP="009C5A85">
      <w:pPr>
        <w:pStyle w:val="ListParagraph"/>
        <w:numPr>
          <w:ilvl w:val="0"/>
          <w:numId w:val="32"/>
        </w:numPr>
        <w:jc w:val="both"/>
      </w:pPr>
      <w:r>
        <w:t xml:space="preserve">Use </w:t>
      </w:r>
      <w:r w:rsidR="00144830">
        <w:t xml:space="preserve">K-fold cross validation </w:t>
      </w:r>
      <w:r>
        <w:t>w</w:t>
      </w:r>
      <w:r w:rsidR="00144830">
        <w:t xml:space="preserve">ith above algorithms to obtain best accuracy scores. </w:t>
      </w:r>
    </w:p>
    <w:p w14:paraId="43684A83" w14:textId="77777777" w:rsidR="00144830" w:rsidRDefault="00144830" w:rsidP="009C5A85">
      <w:pPr>
        <w:jc w:val="both"/>
      </w:pPr>
    </w:p>
    <w:p w14:paraId="51F533AE" w14:textId="52242CD2" w:rsidR="00021803" w:rsidRDefault="009C5A85" w:rsidP="009C5A85">
      <w:pPr>
        <w:jc w:val="both"/>
      </w:pPr>
      <w:r>
        <w:t>Two</w:t>
      </w:r>
      <w:r w:rsidR="00995225">
        <w:t xml:space="preserve"> </w:t>
      </w:r>
      <w:r>
        <w:t>different</w:t>
      </w:r>
      <w:r w:rsidR="00995225">
        <w:t xml:space="preserve"> dataset</w:t>
      </w:r>
      <w:r>
        <w:t xml:space="preserve">s are chosen to evaluate </w:t>
      </w:r>
      <w:r w:rsidR="00B65E29">
        <w:t xml:space="preserve">and compare </w:t>
      </w:r>
      <w:r>
        <w:t xml:space="preserve">model performances. </w:t>
      </w:r>
    </w:p>
    <w:p w14:paraId="5D6BB7CA" w14:textId="77777777" w:rsidR="00021803" w:rsidRDefault="00021803" w:rsidP="009C5A85">
      <w:pPr>
        <w:jc w:val="both"/>
      </w:pPr>
    </w:p>
    <w:p w14:paraId="28FF5CD0" w14:textId="77777777" w:rsidR="00021803" w:rsidRPr="00021803" w:rsidRDefault="00021803" w:rsidP="009C5A85">
      <w:pPr>
        <w:jc w:val="both"/>
        <w:rPr>
          <w:b/>
          <w:bCs/>
        </w:rPr>
      </w:pPr>
      <w:r w:rsidRPr="00021803">
        <w:rPr>
          <w:b/>
          <w:bCs/>
        </w:rPr>
        <w:t xml:space="preserve">Dataset 1: </w:t>
      </w:r>
    </w:p>
    <w:p w14:paraId="52ACE4B2" w14:textId="4BD0479F" w:rsidR="008F0AE1" w:rsidRDefault="00021803" w:rsidP="009C5A85">
      <w:pPr>
        <w:jc w:val="both"/>
      </w:pPr>
      <w:r>
        <w:t>C</w:t>
      </w:r>
      <w:r w:rsidR="000F0980">
        <w:t xml:space="preserve">ontains information on </w:t>
      </w:r>
      <w:r w:rsidR="00270BBD" w:rsidRPr="00282F4E">
        <w:t>SGEMM GPU Kernel Performance</w:t>
      </w:r>
      <w:r w:rsidR="000F0980">
        <w:t xml:space="preserve"> </w:t>
      </w:r>
      <w:r w:rsidR="005F456D">
        <w:t>that</w:t>
      </w:r>
      <w:r w:rsidR="007A5626">
        <w:t xml:space="preserve"> captures the running time of a matrix-matrix product</w:t>
      </w:r>
      <w:r w:rsidR="00971433">
        <w:t xml:space="preserve"> operation. </w:t>
      </w:r>
      <w:r w:rsidR="004831BC">
        <w:t>The dataset information can be viewed and downloaded at UCI</w:t>
      </w:r>
      <w:r w:rsidR="00B55FD7">
        <w:t xml:space="preserve"> </w:t>
      </w:r>
      <w:r w:rsidR="004831BC">
        <w:t>Machine learning repository</w:t>
      </w:r>
      <w:r w:rsidR="008F0AE1">
        <w:t>.</w:t>
      </w:r>
    </w:p>
    <w:p w14:paraId="56880380" w14:textId="1A0B17B6" w:rsidR="00CE0E6E" w:rsidRDefault="0094129A" w:rsidP="007A5626">
      <w:pPr>
        <w:jc w:val="both"/>
      </w:pPr>
      <w:hyperlink r:id="rId10" w:history="1">
        <w:r w:rsidR="00B55FD7" w:rsidRPr="00AB535A">
          <w:rPr>
            <w:rStyle w:val="Hyperlink"/>
          </w:rPr>
          <w:t>https://archive.ics.uci.edu/ml/datasets/SGEMM+GPU+kernel+performance</w:t>
        </w:r>
      </w:hyperlink>
      <w:r w:rsidR="00B55FD7">
        <w:t>.</w:t>
      </w:r>
      <w:r w:rsidR="00CA2056">
        <w:t xml:space="preserve"> </w:t>
      </w:r>
    </w:p>
    <w:p w14:paraId="36996DFF" w14:textId="75B7B816" w:rsidR="002C683C" w:rsidRDefault="002C683C" w:rsidP="007A5626">
      <w:pPr>
        <w:jc w:val="both"/>
      </w:pPr>
    </w:p>
    <w:p w14:paraId="341D1B60" w14:textId="77777777" w:rsidR="008805FF" w:rsidRDefault="008805FF" w:rsidP="008805FF">
      <w:pPr>
        <w:jc w:val="both"/>
      </w:pPr>
      <w:r>
        <w:t>On quick examination, the following characteristics are observed from the dataset.</w:t>
      </w:r>
      <w:r>
        <w:tab/>
      </w:r>
    </w:p>
    <w:p w14:paraId="5BB00EC9" w14:textId="77777777" w:rsidR="008805FF" w:rsidRDefault="008805FF" w:rsidP="008805FF">
      <w:pPr>
        <w:pStyle w:val="ListParagraph"/>
        <w:numPr>
          <w:ilvl w:val="0"/>
          <w:numId w:val="24"/>
        </w:numPr>
        <w:jc w:val="both"/>
      </w:pPr>
      <w:r>
        <w:t>There are 18 columns and 241600 rows</w:t>
      </w:r>
    </w:p>
    <w:p w14:paraId="0C3417DA" w14:textId="77777777" w:rsidR="008805FF" w:rsidRDefault="008805FF" w:rsidP="008805FF">
      <w:pPr>
        <w:pStyle w:val="ListParagraph"/>
        <w:numPr>
          <w:ilvl w:val="0"/>
          <w:numId w:val="24"/>
        </w:numPr>
        <w:jc w:val="both"/>
      </w:pPr>
      <w:r>
        <w:t>There are no missing values</w:t>
      </w:r>
    </w:p>
    <w:p w14:paraId="4583D013" w14:textId="77777777" w:rsidR="008805FF" w:rsidRDefault="008805FF" w:rsidP="008805FF">
      <w:pPr>
        <w:pStyle w:val="ListParagraph"/>
        <w:numPr>
          <w:ilvl w:val="0"/>
          <w:numId w:val="24"/>
        </w:numPr>
        <w:jc w:val="both"/>
      </w:pPr>
      <w:r>
        <w:t>The target variable for the model is average of the four GPU run times</w:t>
      </w:r>
    </w:p>
    <w:p w14:paraId="6CD2467C" w14:textId="168DA49C" w:rsidR="008805FF" w:rsidRDefault="008805FF" w:rsidP="008805FF">
      <w:pPr>
        <w:pStyle w:val="ListParagraph"/>
        <w:numPr>
          <w:ilvl w:val="0"/>
          <w:numId w:val="24"/>
        </w:numPr>
        <w:jc w:val="both"/>
      </w:pPr>
      <w:r>
        <w:t xml:space="preserve">The independent variables are not highly correlated. Hence there </w:t>
      </w:r>
      <w:r w:rsidR="002D6802">
        <w:t xml:space="preserve">no </w:t>
      </w:r>
      <w:r>
        <w:t xml:space="preserve">variables </w:t>
      </w:r>
      <w:r w:rsidR="002D6802">
        <w:t xml:space="preserve">are dropped </w:t>
      </w:r>
      <w:r>
        <w:t xml:space="preserve">from the model. </w:t>
      </w:r>
    </w:p>
    <w:p w14:paraId="59E6FE3A" w14:textId="52F0C3CC" w:rsidR="008805FF" w:rsidRDefault="008805FF" w:rsidP="008805FF">
      <w:pPr>
        <w:pStyle w:val="ListParagraph"/>
        <w:numPr>
          <w:ilvl w:val="0"/>
          <w:numId w:val="24"/>
        </w:numPr>
        <w:jc w:val="both"/>
      </w:pPr>
      <w:r>
        <w:t xml:space="preserve">There are few outliers present, and they need to be removed. </w:t>
      </w:r>
    </w:p>
    <w:p w14:paraId="241E2924" w14:textId="77777777" w:rsidR="008805FF" w:rsidRDefault="008805FF" w:rsidP="007A5626">
      <w:pPr>
        <w:jc w:val="both"/>
      </w:pPr>
    </w:p>
    <w:p w14:paraId="2F6102CF" w14:textId="0AB943E1" w:rsidR="002C683C" w:rsidRPr="00021803" w:rsidRDefault="002C683C" w:rsidP="002C683C">
      <w:pPr>
        <w:jc w:val="both"/>
        <w:rPr>
          <w:b/>
          <w:bCs/>
        </w:rPr>
      </w:pPr>
      <w:r w:rsidRPr="00021803">
        <w:rPr>
          <w:b/>
          <w:bCs/>
        </w:rPr>
        <w:t xml:space="preserve">Dataset </w:t>
      </w:r>
      <w:r>
        <w:rPr>
          <w:b/>
          <w:bCs/>
        </w:rPr>
        <w:t>2</w:t>
      </w:r>
      <w:r w:rsidRPr="00021803">
        <w:rPr>
          <w:b/>
          <w:bCs/>
        </w:rPr>
        <w:t xml:space="preserve">: </w:t>
      </w:r>
    </w:p>
    <w:p w14:paraId="00AD9CC8" w14:textId="5EBDFD46" w:rsidR="004F29FD" w:rsidRDefault="002C683C" w:rsidP="00EB1703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Contains information on </w:t>
      </w:r>
      <w:r w:rsidR="00106059" w:rsidRPr="00526442">
        <w:rPr>
          <w:rFonts w:asciiTheme="minorHAnsi" w:hAnsiTheme="minorHAnsi" w:cstheme="minorBidi"/>
          <w:color w:val="auto"/>
          <w:sz w:val="22"/>
          <w:szCs w:val="22"/>
        </w:rPr>
        <w:t>23 different species of gilled mushrooms</w:t>
      </w:r>
      <w:r w:rsidR="00966B6D"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 that are classified as edible or poisonous based on given features</w:t>
      </w:r>
      <w:r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106059" w:rsidRPr="00526442">
        <w:rPr>
          <w:rFonts w:asciiTheme="minorHAnsi" w:hAnsiTheme="minorHAnsi" w:cstheme="minorBidi"/>
          <w:color w:val="auto"/>
          <w:sz w:val="22"/>
          <w:szCs w:val="22"/>
        </w:rPr>
        <w:t>This is a very interesting dataset that allows to experiment with multiple algorithms</w:t>
      </w:r>
      <w:r w:rsidR="00966B6D"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 like PCA, Logistic Regression, Classification Trees, Ensembles and Neural Networks</w:t>
      </w:r>
      <w:r w:rsidR="00AA1EAD"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 that readily </w:t>
      </w:r>
      <w:r w:rsidR="00526442">
        <w:rPr>
          <w:rFonts w:asciiTheme="minorHAnsi" w:hAnsiTheme="minorHAnsi" w:cstheme="minorBidi"/>
          <w:color w:val="auto"/>
          <w:sz w:val="22"/>
          <w:szCs w:val="22"/>
        </w:rPr>
        <w:t>translate</w:t>
      </w:r>
      <w:r w:rsidR="00AA1EAD"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 to real</w:t>
      </w:r>
      <w:r w:rsidR="00526442">
        <w:rPr>
          <w:rFonts w:asciiTheme="minorHAnsi" w:hAnsiTheme="minorHAnsi" w:cstheme="minorBidi"/>
          <w:color w:val="auto"/>
          <w:sz w:val="22"/>
          <w:szCs w:val="22"/>
        </w:rPr>
        <w:t>-</w:t>
      </w:r>
      <w:r w:rsidR="00AA1EAD"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world </w:t>
      </w:r>
      <w:r w:rsidR="00526442">
        <w:rPr>
          <w:rFonts w:asciiTheme="minorHAnsi" w:hAnsiTheme="minorHAnsi" w:cstheme="minorBidi"/>
          <w:color w:val="auto"/>
          <w:sz w:val="22"/>
          <w:szCs w:val="22"/>
        </w:rPr>
        <w:t>observations</w:t>
      </w:r>
      <w:r w:rsidR="00106059"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52644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CF0872">
        <w:rPr>
          <w:rFonts w:asciiTheme="minorHAnsi" w:hAnsiTheme="minorHAnsi" w:cstheme="minorBidi"/>
          <w:color w:val="auto"/>
          <w:sz w:val="22"/>
          <w:szCs w:val="22"/>
        </w:rPr>
        <w:t xml:space="preserve">Also, the dataset </w:t>
      </w:r>
      <w:r w:rsidR="0080276C">
        <w:rPr>
          <w:rFonts w:asciiTheme="minorHAnsi" w:hAnsiTheme="minorHAnsi" w:cstheme="minorBidi"/>
          <w:color w:val="auto"/>
          <w:sz w:val="22"/>
          <w:szCs w:val="22"/>
        </w:rPr>
        <w:t>has good</w:t>
      </w:r>
      <w:r w:rsidR="00CF0872">
        <w:rPr>
          <w:rFonts w:asciiTheme="minorHAnsi" w:hAnsiTheme="minorHAnsi" w:cstheme="minorBidi"/>
          <w:color w:val="auto"/>
          <w:sz w:val="22"/>
          <w:szCs w:val="22"/>
        </w:rPr>
        <w:t xml:space="preserve"> volume, quality and </w:t>
      </w:r>
      <w:r w:rsidR="0080276C">
        <w:rPr>
          <w:rFonts w:asciiTheme="minorHAnsi" w:hAnsiTheme="minorHAnsi" w:cstheme="minorBidi"/>
          <w:color w:val="auto"/>
          <w:sz w:val="22"/>
          <w:szCs w:val="22"/>
        </w:rPr>
        <w:t xml:space="preserve">does not have any </w:t>
      </w:r>
      <w:r w:rsidR="00CF0872">
        <w:rPr>
          <w:rFonts w:asciiTheme="minorHAnsi" w:hAnsiTheme="minorHAnsi" w:cstheme="minorBidi"/>
          <w:color w:val="auto"/>
          <w:sz w:val="22"/>
          <w:szCs w:val="22"/>
        </w:rPr>
        <w:t xml:space="preserve">aggregations.  </w:t>
      </w:r>
    </w:p>
    <w:p w14:paraId="6864D8B6" w14:textId="77777777" w:rsidR="004F29FD" w:rsidRDefault="004F29FD" w:rsidP="00EB1703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03334F0E" w14:textId="36589A09" w:rsidR="004F29FD" w:rsidRDefault="00D25E46" w:rsidP="00EB1703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In </w:t>
      </w:r>
      <w:r w:rsidR="00281D1A">
        <w:rPr>
          <w:rFonts w:asciiTheme="minorHAnsi" w:hAnsiTheme="minorHAnsi" w:cstheme="minorBidi"/>
          <w:color w:val="auto"/>
          <w:sz w:val="22"/>
          <w:szCs w:val="22"/>
        </w:rPr>
        <w:t xml:space="preserve">modern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world, </w:t>
      </w:r>
      <w:r w:rsidR="00B4392F">
        <w:rPr>
          <w:rFonts w:asciiTheme="minorHAnsi" w:hAnsiTheme="minorHAnsi" w:cstheme="minorBidi"/>
          <w:color w:val="auto"/>
          <w:sz w:val="22"/>
          <w:szCs w:val="22"/>
        </w:rPr>
        <w:t>Plant Biologists</w:t>
      </w:r>
      <w:r w:rsidR="002A5F4D">
        <w:rPr>
          <w:rFonts w:asciiTheme="minorHAnsi" w:hAnsiTheme="minorHAnsi" w:cstheme="minorBidi"/>
          <w:color w:val="auto"/>
          <w:sz w:val="22"/>
          <w:szCs w:val="22"/>
        </w:rPr>
        <w:t xml:space="preserve"> classify the different plant species </w:t>
      </w:r>
      <w:r w:rsidR="009B121A">
        <w:rPr>
          <w:rFonts w:asciiTheme="minorHAnsi" w:hAnsiTheme="minorHAnsi" w:cstheme="minorBidi"/>
          <w:color w:val="auto"/>
          <w:sz w:val="22"/>
          <w:szCs w:val="22"/>
        </w:rPr>
        <w:t>by observing</w:t>
      </w:r>
      <w:r w:rsidR="002A5F4D">
        <w:rPr>
          <w:rFonts w:asciiTheme="minorHAnsi" w:hAnsiTheme="minorHAnsi" w:cstheme="minorBidi"/>
          <w:color w:val="auto"/>
          <w:sz w:val="22"/>
          <w:szCs w:val="22"/>
        </w:rPr>
        <w:t xml:space="preserve"> distinctive feat</w:t>
      </w:r>
      <w:r w:rsidR="009B121A">
        <w:rPr>
          <w:rFonts w:asciiTheme="minorHAnsi" w:hAnsiTheme="minorHAnsi" w:cstheme="minorBidi"/>
          <w:color w:val="auto"/>
          <w:sz w:val="22"/>
          <w:szCs w:val="22"/>
        </w:rPr>
        <w:t>u</w:t>
      </w:r>
      <w:r w:rsidR="002A5F4D">
        <w:rPr>
          <w:rFonts w:asciiTheme="minorHAnsi" w:hAnsiTheme="minorHAnsi" w:cstheme="minorBidi"/>
          <w:color w:val="auto"/>
          <w:sz w:val="22"/>
          <w:szCs w:val="22"/>
        </w:rPr>
        <w:t>res</w:t>
      </w:r>
      <w:r w:rsidR="00324B39">
        <w:rPr>
          <w:rFonts w:asciiTheme="minorHAnsi" w:hAnsiTheme="minorHAnsi" w:cstheme="minorBidi"/>
          <w:color w:val="auto"/>
          <w:sz w:val="22"/>
          <w:szCs w:val="22"/>
        </w:rPr>
        <w:t xml:space="preserve"> and appearances</w:t>
      </w:r>
      <w:r w:rsidR="00B4392F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2A5F4D">
        <w:rPr>
          <w:rFonts w:asciiTheme="minorHAnsi" w:hAnsiTheme="minorHAnsi" w:cstheme="minorBidi"/>
          <w:color w:val="auto"/>
          <w:sz w:val="22"/>
          <w:szCs w:val="22"/>
        </w:rPr>
        <w:t xml:space="preserve">Drug Specialists, </w:t>
      </w:r>
      <w:r w:rsidR="005A350C">
        <w:rPr>
          <w:rFonts w:asciiTheme="minorHAnsi" w:hAnsiTheme="minorHAnsi" w:cstheme="minorBidi"/>
          <w:color w:val="auto"/>
          <w:sz w:val="22"/>
          <w:szCs w:val="22"/>
        </w:rPr>
        <w:t>Nutritionists</w:t>
      </w:r>
      <w:r w:rsidR="002A5F4D">
        <w:rPr>
          <w:rFonts w:asciiTheme="minorHAnsi" w:hAnsiTheme="minorHAnsi" w:cstheme="minorBidi"/>
          <w:color w:val="auto"/>
          <w:sz w:val="22"/>
          <w:szCs w:val="22"/>
        </w:rPr>
        <w:t xml:space="preserve"> and Agencies like FDA further enhance the </w:t>
      </w:r>
      <w:r w:rsidR="007F3268">
        <w:rPr>
          <w:rFonts w:asciiTheme="minorHAnsi" w:hAnsiTheme="minorHAnsi" w:cstheme="minorBidi"/>
          <w:color w:val="auto"/>
          <w:sz w:val="22"/>
          <w:szCs w:val="22"/>
        </w:rPr>
        <w:t xml:space="preserve">models </w:t>
      </w:r>
      <w:r w:rsidR="002A5F4D">
        <w:rPr>
          <w:rFonts w:asciiTheme="minorHAnsi" w:hAnsiTheme="minorHAnsi" w:cstheme="minorBidi"/>
          <w:color w:val="auto"/>
          <w:sz w:val="22"/>
          <w:szCs w:val="22"/>
        </w:rPr>
        <w:t>by adding</w:t>
      </w:r>
      <w:r w:rsidR="00526442">
        <w:rPr>
          <w:rFonts w:asciiTheme="minorHAnsi" w:hAnsiTheme="minorHAnsi" w:cstheme="minorBidi"/>
          <w:color w:val="auto"/>
          <w:sz w:val="22"/>
          <w:szCs w:val="22"/>
        </w:rPr>
        <w:t xml:space="preserve"> decision variables like 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>adult &amp; child health, interactions of food constituents with other chemicals in body, allergic reactions, animal testing</w:t>
      </w:r>
      <w:r w:rsidR="003D2FA3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>clinical trials</w:t>
      </w:r>
      <w:r w:rsidR="003D2FA3">
        <w:rPr>
          <w:rFonts w:asciiTheme="minorHAnsi" w:hAnsiTheme="minorHAnsi" w:cstheme="minorBidi"/>
          <w:color w:val="auto"/>
          <w:sz w:val="22"/>
          <w:szCs w:val="22"/>
        </w:rPr>
        <w:t>, etc.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 xml:space="preserve"> to </w:t>
      </w:r>
      <w:r w:rsidR="007F3268">
        <w:rPr>
          <w:rFonts w:asciiTheme="minorHAnsi" w:hAnsiTheme="minorHAnsi" w:cstheme="minorBidi"/>
          <w:color w:val="auto"/>
          <w:sz w:val="22"/>
          <w:szCs w:val="22"/>
        </w:rPr>
        <w:t xml:space="preserve">predict the positive and negative effects of </w:t>
      </w:r>
      <w:r w:rsidR="00AC6675">
        <w:rPr>
          <w:rFonts w:asciiTheme="minorHAnsi" w:hAnsiTheme="minorHAnsi" w:cstheme="minorBidi"/>
          <w:color w:val="auto"/>
          <w:sz w:val="22"/>
          <w:szCs w:val="22"/>
        </w:rPr>
        <w:t>the</w:t>
      </w:r>
      <w:r w:rsidR="003C3CEC">
        <w:rPr>
          <w:rFonts w:asciiTheme="minorHAnsi" w:hAnsiTheme="minorHAnsi" w:cstheme="minorBidi"/>
          <w:color w:val="auto"/>
          <w:sz w:val="22"/>
          <w:szCs w:val="22"/>
        </w:rPr>
        <w:t xml:space="preserve"> plant</w:t>
      </w:r>
      <w:r w:rsidR="007F3268">
        <w:rPr>
          <w:rFonts w:asciiTheme="minorHAnsi" w:hAnsiTheme="minorHAnsi" w:cstheme="minorBidi"/>
          <w:color w:val="auto"/>
          <w:sz w:val="22"/>
          <w:szCs w:val="22"/>
        </w:rPr>
        <w:t xml:space="preserve"> food item before 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>app</w:t>
      </w:r>
      <w:r w:rsidR="007F3268">
        <w:rPr>
          <w:rFonts w:asciiTheme="minorHAnsi" w:hAnsiTheme="minorHAnsi" w:cstheme="minorBidi"/>
          <w:color w:val="auto"/>
          <w:sz w:val="22"/>
          <w:szCs w:val="22"/>
        </w:rPr>
        <w:t xml:space="preserve">roving and releasing 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 xml:space="preserve">to the consumer market. </w:t>
      </w:r>
      <w:r w:rsidR="003D2FA3">
        <w:rPr>
          <w:rFonts w:asciiTheme="minorHAnsi" w:hAnsiTheme="minorHAnsi" w:cstheme="minorBidi"/>
          <w:color w:val="auto"/>
          <w:sz w:val="22"/>
          <w:szCs w:val="22"/>
        </w:rPr>
        <w:t xml:space="preserve">A 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 xml:space="preserve">similar </w:t>
      </w:r>
      <w:r w:rsidR="003D2FA3">
        <w:rPr>
          <w:rFonts w:asciiTheme="minorHAnsi" w:hAnsiTheme="minorHAnsi" w:cstheme="minorBidi"/>
          <w:color w:val="auto"/>
          <w:sz w:val="22"/>
          <w:szCs w:val="22"/>
        </w:rPr>
        <w:t xml:space="preserve">simulation of the 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 xml:space="preserve">classification algorithm </w:t>
      </w:r>
      <w:r w:rsidR="00075359">
        <w:rPr>
          <w:rFonts w:asciiTheme="minorHAnsi" w:hAnsiTheme="minorHAnsi" w:cstheme="minorBidi"/>
          <w:color w:val="auto"/>
          <w:sz w:val="22"/>
          <w:szCs w:val="22"/>
        </w:rPr>
        <w:t xml:space="preserve">on </w:t>
      </w:r>
      <w:r w:rsidR="00713576">
        <w:rPr>
          <w:rFonts w:asciiTheme="minorHAnsi" w:hAnsiTheme="minorHAnsi" w:cstheme="minorBidi"/>
          <w:color w:val="auto"/>
          <w:sz w:val="22"/>
          <w:szCs w:val="22"/>
        </w:rPr>
        <w:t>multiple</w:t>
      </w:r>
      <w:r w:rsidR="00075359">
        <w:rPr>
          <w:rFonts w:asciiTheme="minorHAnsi" w:hAnsiTheme="minorHAnsi" w:cstheme="minorBidi"/>
          <w:color w:val="auto"/>
          <w:sz w:val="22"/>
          <w:szCs w:val="22"/>
        </w:rPr>
        <w:t xml:space="preserve"> predictor variables </w:t>
      </w:r>
      <w:r w:rsidR="003D2FA3">
        <w:rPr>
          <w:rFonts w:asciiTheme="minorHAnsi" w:hAnsiTheme="minorHAnsi" w:cstheme="minorBidi"/>
          <w:color w:val="auto"/>
          <w:sz w:val="22"/>
          <w:szCs w:val="22"/>
        </w:rPr>
        <w:t xml:space="preserve">is carried out 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>in th</w:t>
      </w:r>
      <w:r w:rsidR="007F3268">
        <w:rPr>
          <w:rFonts w:asciiTheme="minorHAnsi" w:hAnsiTheme="minorHAnsi" w:cstheme="minorBidi"/>
          <w:color w:val="auto"/>
          <w:sz w:val="22"/>
          <w:szCs w:val="22"/>
        </w:rPr>
        <w:t>is</w:t>
      </w:r>
      <w:r w:rsidR="00F961D3">
        <w:rPr>
          <w:rFonts w:asciiTheme="minorHAnsi" w:hAnsiTheme="minorHAnsi" w:cstheme="minorBidi"/>
          <w:color w:val="auto"/>
          <w:sz w:val="22"/>
          <w:szCs w:val="22"/>
        </w:rPr>
        <w:t xml:space="preserve"> dataset</w:t>
      </w:r>
      <w:r w:rsidR="00526442" w:rsidRPr="00526442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</w:p>
    <w:p w14:paraId="753EA1D0" w14:textId="77777777" w:rsidR="004F29FD" w:rsidRDefault="004F29FD" w:rsidP="00EB1703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37B5857C" w14:textId="626C712C" w:rsidR="002C683C" w:rsidRDefault="002C683C" w:rsidP="00EB1703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7F3268">
        <w:rPr>
          <w:rFonts w:asciiTheme="minorHAnsi" w:hAnsiTheme="minorHAnsi" w:cstheme="minorBidi"/>
          <w:color w:val="auto"/>
          <w:sz w:val="22"/>
          <w:szCs w:val="22"/>
        </w:rPr>
        <w:t xml:space="preserve">The dataset information can be viewed and downloaded at </w:t>
      </w:r>
      <w:r w:rsidR="00106059" w:rsidRPr="007F3268">
        <w:rPr>
          <w:rFonts w:asciiTheme="minorHAnsi" w:hAnsiTheme="minorHAnsi" w:cstheme="minorBidi"/>
          <w:color w:val="auto"/>
          <w:sz w:val="22"/>
          <w:szCs w:val="22"/>
        </w:rPr>
        <w:t xml:space="preserve">Kaggle or </w:t>
      </w:r>
      <w:r w:rsidRPr="007F3268">
        <w:rPr>
          <w:rFonts w:asciiTheme="minorHAnsi" w:hAnsiTheme="minorHAnsi" w:cstheme="minorBidi"/>
          <w:color w:val="auto"/>
          <w:sz w:val="22"/>
          <w:szCs w:val="22"/>
        </w:rPr>
        <w:t>UCI Machine learning repository.</w:t>
      </w:r>
    </w:p>
    <w:p w14:paraId="1958E952" w14:textId="2D50001C" w:rsidR="007F3268" w:rsidRPr="007F3268" w:rsidRDefault="0094129A" w:rsidP="007F3268">
      <w:pPr>
        <w:jc w:val="both"/>
        <w:rPr>
          <w:rStyle w:val="Hyperlink"/>
        </w:rPr>
      </w:pPr>
      <w:hyperlink r:id="rId11" w:history="1">
        <w:r w:rsidR="007F3268">
          <w:rPr>
            <w:rStyle w:val="Hyperlink"/>
          </w:rPr>
          <w:t>https://www.kaggle.com/uciml/mushroom-classification</w:t>
        </w:r>
      </w:hyperlink>
    </w:p>
    <w:p w14:paraId="24FA3F74" w14:textId="26877C68" w:rsidR="002C683C" w:rsidRPr="005608EA" w:rsidRDefault="0094129A" w:rsidP="007A5626">
      <w:pPr>
        <w:jc w:val="both"/>
        <w:rPr>
          <w:rStyle w:val="Hyperlink"/>
        </w:rPr>
      </w:pPr>
      <w:hyperlink r:id="rId12" w:history="1">
        <w:r w:rsidR="005608EA">
          <w:rPr>
            <w:rStyle w:val="Hyperlink"/>
          </w:rPr>
          <w:t>https://archive.ics.uci.edu/ml/datasets/mushroom</w:t>
        </w:r>
      </w:hyperlink>
    </w:p>
    <w:p w14:paraId="4DFF8903" w14:textId="3EC9EFCF" w:rsidR="00CE0E6E" w:rsidRDefault="00CE0E6E" w:rsidP="007A5626">
      <w:pPr>
        <w:jc w:val="both"/>
      </w:pPr>
    </w:p>
    <w:p w14:paraId="2F126713" w14:textId="77777777" w:rsidR="008805FF" w:rsidRDefault="008805FF" w:rsidP="008805FF">
      <w:pPr>
        <w:jc w:val="both"/>
      </w:pPr>
      <w:r>
        <w:t>On quick examination, the following characteristics are observed from the dataset.</w:t>
      </w:r>
      <w:r>
        <w:tab/>
      </w:r>
    </w:p>
    <w:p w14:paraId="700914AC" w14:textId="67F9158B" w:rsidR="008805FF" w:rsidRDefault="008805FF" w:rsidP="008805FF">
      <w:pPr>
        <w:pStyle w:val="ListParagraph"/>
        <w:numPr>
          <w:ilvl w:val="0"/>
          <w:numId w:val="24"/>
        </w:numPr>
        <w:jc w:val="both"/>
      </w:pPr>
      <w:r>
        <w:t xml:space="preserve">There are </w:t>
      </w:r>
      <w:r w:rsidR="00087FF2">
        <w:t>23</w:t>
      </w:r>
      <w:r>
        <w:t xml:space="preserve"> columns and </w:t>
      </w:r>
      <w:r w:rsidR="00087FF2">
        <w:t>8124</w:t>
      </w:r>
      <w:r>
        <w:t xml:space="preserve"> rows</w:t>
      </w:r>
    </w:p>
    <w:p w14:paraId="4F6C205C" w14:textId="68EDC10E" w:rsidR="008805FF" w:rsidRDefault="008805FF" w:rsidP="008805FF">
      <w:pPr>
        <w:pStyle w:val="ListParagraph"/>
        <w:numPr>
          <w:ilvl w:val="0"/>
          <w:numId w:val="24"/>
        </w:numPr>
        <w:jc w:val="both"/>
      </w:pPr>
      <w:r>
        <w:t>The target variable for the model is</w:t>
      </w:r>
      <w:r w:rsidR="00087FF2">
        <w:t xml:space="preserve"> ‘class’</w:t>
      </w:r>
    </w:p>
    <w:p w14:paraId="041416AC" w14:textId="1C4F572D" w:rsidR="00116D68" w:rsidRDefault="00116D68" w:rsidP="00116D68">
      <w:pPr>
        <w:pStyle w:val="ListParagraph"/>
        <w:numPr>
          <w:ilvl w:val="0"/>
          <w:numId w:val="24"/>
        </w:numPr>
        <w:jc w:val="both"/>
      </w:pPr>
      <w:r>
        <w:t xml:space="preserve">There are 2480 missing values for the ‘stalk-root’ column. </w:t>
      </w:r>
    </w:p>
    <w:p w14:paraId="1DF72A6C" w14:textId="5F854F8E" w:rsidR="009B121A" w:rsidRDefault="00D2464D" w:rsidP="006D4184">
      <w:pPr>
        <w:pStyle w:val="ListParagraph"/>
        <w:numPr>
          <w:ilvl w:val="0"/>
          <w:numId w:val="24"/>
        </w:numPr>
        <w:jc w:val="both"/>
      </w:pPr>
      <w:r w:rsidRPr="00D2464D">
        <w:t xml:space="preserve">There are more than 2 categories for </w:t>
      </w:r>
      <w:r w:rsidR="00562CD1">
        <w:t xml:space="preserve">most of the </w:t>
      </w:r>
      <w:r w:rsidRPr="00D2464D">
        <w:t>predictor</w:t>
      </w:r>
      <w:r>
        <w:t xml:space="preserve"> variables.</w:t>
      </w:r>
    </w:p>
    <w:p w14:paraId="2AE44B27" w14:textId="77777777" w:rsidR="00205572" w:rsidRDefault="00205572" w:rsidP="00332D80">
      <w:pPr>
        <w:jc w:val="both"/>
        <w:rPr>
          <w:b/>
          <w:bCs/>
          <w:u w:val="single"/>
        </w:rPr>
      </w:pPr>
    </w:p>
    <w:p w14:paraId="64912F05" w14:textId="77777777" w:rsidR="00205572" w:rsidRDefault="00205572" w:rsidP="00332D80">
      <w:pPr>
        <w:jc w:val="both"/>
        <w:rPr>
          <w:b/>
          <w:bCs/>
          <w:u w:val="single"/>
        </w:rPr>
      </w:pPr>
    </w:p>
    <w:p w14:paraId="3B355AB9" w14:textId="7B84ED73" w:rsidR="00332D80" w:rsidRPr="00332D80" w:rsidRDefault="00332D80" w:rsidP="00332D80">
      <w:pPr>
        <w:jc w:val="both"/>
        <w:rPr>
          <w:b/>
          <w:bCs/>
          <w:u w:val="single"/>
        </w:rPr>
      </w:pPr>
      <w:r w:rsidRPr="00332D80">
        <w:rPr>
          <w:b/>
          <w:bCs/>
          <w:u w:val="single"/>
        </w:rPr>
        <w:lastRenderedPageBreak/>
        <w:t>Assumptions</w:t>
      </w:r>
      <w:r>
        <w:rPr>
          <w:b/>
          <w:bCs/>
          <w:u w:val="single"/>
        </w:rPr>
        <w:t xml:space="preserve"> and</w:t>
      </w:r>
      <w:r w:rsidR="004373F3">
        <w:rPr>
          <w:b/>
          <w:bCs/>
          <w:u w:val="single"/>
        </w:rPr>
        <w:t xml:space="preserve"> initial</w:t>
      </w:r>
      <w:r>
        <w:rPr>
          <w:b/>
          <w:bCs/>
          <w:u w:val="single"/>
        </w:rPr>
        <w:t xml:space="preserve"> </w:t>
      </w:r>
      <w:r w:rsidR="00833262">
        <w:rPr>
          <w:b/>
          <w:bCs/>
          <w:u w:val="single"/>
        </w:rPr>
        <w:t>dataset preparation</w:t>
      </w:r>
      <w:r w:rsidRPr="00332D80">
        <w:rPr>
          <w:b/>
          <w:bCs/>
          <w:u w:val="single"/>
        </w:rPr>
        <w:t>:</w:t>
      </w:r>
    </w:p>
    <w:p w14:paraId="3F01B58A" w14:textId="77777777" w:rsidR="00C57AAF" w:rsidRDefault="00C57AAF" w:rsidP="007A5626">
      <w:pPr>
        <w:jc w:val="both"/>
      </w:pPr>
    </w:p>
    <w:p w14:paraId="264CB2FD" w14:textId="572B9BB8" w:rsidR="00AF61C1" w:rsidRDefault="00332D80" w:rsidP="007A5626">
      <w:pPr>
        <w:jc w:val="both"/>
      </w:pPr>
      <w:r>
        <w:t xml:space="preserve">The following assumptions and initial operations </w:t>
      </w:r>
      <w:r w:rsidR="00056A3B">
        <w:t>are</w:t>
      </w:r>
      <w:r>
        <w:t xml:space="preserve"> made on the dataset</w:t>
      </w:r>
      <w:r w:rsidR="004F29FD">
        <w:t>s</w:t>
      </w:r>
      <w:r>
        <w:t xml:space="preserve"> for the implementation of </w:t>
      </w:r>
      <w:r w:rsidR="004F29FD">
        <w:t>algorithms</w:t>
      </w:r>
      <w:r w:rsidR="00056A3B">
        <w:t>.</w:t>
      </w:r>
    </w:p>
    <w:p w14:paraId="3F66FBA8" w14:textId="01CE07EC" w:rsidR="002E5013" w:rsidRDefault="002E5013" w:rsidP="00AF61C1">
      <w:pPr>
        <w:pStyle w:val="ListParagraph"/>
        <w:numPr>
          <w:ilvl w:val="0"/>
          <w:numId w:val="25"/>
        </w:numPr>
        <w:jc w:val="both"/>
      </w:pPr>
      <w:r>
        <w:t>Cross validation is used with all the algorithms implemented</w:t>
      </w:r>
      <w:r w:rsidR="00CA0A86">
        <w:t xml:space="preserve"> and is written from scratch</w:t>
      </w:r>
      <w:r w:rsidR="00BD4A87">
        <w:t>.</w:t>
      </w:r>
    </w:p>
    <w:p w14:paraId="58129A56" w14:textId="4F5795D0" w:rsidR="00A62CAB" w:rsidRDefault="00A62CAB" w:rsidP="00AF61C1">
      <w:pPr>
        <w:pStyle w:val="ListParagraph"/>
        <w:numPr>
          <w:ilvl w:val="0"/>
          <w:numId w:val="25"/>
        </w:numPr>
        <w:jc w:val="both"/>
      </w:pPr>
      <w:r>
        <w:t xml:space="preserve">For building Artificial Neural Network, Keras with Tensorflow backend is used. </w:t>
      </w:r>
    </w:p>
    <w:p w14:paraId="0F437039" w14:textId="1C53C937" w:rsidR="00205572" w:rsidRDefault="000B5F9C" w:rsidP="00AF61C1">
      <w:pPr>
        <w:pStyle w:val="ListParagraph"/>
        <w:numPr>
          <w:ilvl w:val="0"/>
          <w:numId w:val="25"/>
        </w:numPr>
        <w:jc w:val="both"/>
      </w:pPr>
      <w:r>
        <w:t xml:space="preserve">For Neural networks, the </w:t>
      </w:r>
      <w:r w:rsidR="00F26A05">
        <w:t xml:space="preserve">number of neurons in the subsequent hidden layers is assumed from the formula: </w:t>
      </w:r>
    </w:p>
    <w:p w14:paraId="1560A8C4" w14:textId="3BD894FB" w:rsidR="00F26A05" w:rsidRPr="00D52D0B" w:rsidRDefault="00F26A05" w:rsidP="00F26A05">
      <w:pPr>
        <w:pStyle w:val="ListParagraph"/>
        <w:jc w:val="both"/>
        <w:rPr>
          <w:b/>
          <w:bCs/>
          <w:i/>
          <w:iCs/>
        </w:rPr>
      </w:pPr>
      <w:r w:rsidRPr="00D52D0B">
        <w:rPr>
          <w:b/>
          <w:bCs/>
          <w:i/>
          <w:iCs/>
        </w:rPr>
        <w:t>((2/3)*no. of input layer neurons) + no. of output layer neurons</w:t>
      </w:r>
    </w:p>
    <w:p w14:paraId="51FF0FBB" w14:textId="48C38B54" w:rsidR="002E5013" w:rsidRDefault="00F343E1" w:rsidP="002E5013">
      <w:pPr>
        <w:pStyle w:val="ListParagraph"/>
        <w:numPr>
          <w:ilvl w:val="0"/>
          <w:numId w:val="25"/>
        </w:numPr>
        <w:jc w:val="both"/>
      </w:pPr>
      <w:r w:rsidRPr="00F343E1">
        <w:t>Randomized Search is used to search the best values of parameters of</w:t>
      </w:r>
      <w:r w:rsidR="00A2070A">
        <w:t xml:space="preserve"> artificial</w:t>
      </w:r>
      <w:r w:rsidRPr="00F343E1">
        <w:t xml:space="preserve"> </w:t>
      </w:r>
      <w:r w:rsidR="00A2070A">
        <w:t xml:space="preserve">neural network model. </w:t>
      </w:r>
    </w:p>
    <w:p w14:paraId="7F410FD0" w14:textId="77777777" w:rsidR="00922C83" w:rsidRDefault="00922C83" w:rsidP="007A5626">
      <w:pPr>
        <w:jc w:val="both"/>
        <w:rPr>
          <w:b/>
          <w:bCs/>
        </w:rPr>
      </w:pPr>
    </w:p>
    <w:p w14:paraId="1AF9BD68" w14:textId="4367C6C3" w:rsidR="004F29FD" w:rsidRPr="004F29FD" w:rsidRDefault="004F29FD" w:rsidP="007A5626">
      <w:pPr>
        <w:jc w:val="both"/>
        <w:rPr>
          <w:b/>
          <w:bCs/>
        </w:rPr>
      </w:pPr>
      <w:r w:rsidRPr="004F29FD">
        <w:rPr>
          <w:b/>
          <w:bCs/>
        </w:rPr>
        <w:t>Dataset 1:</w:t>
      </w:r>
    </w:p>
    <w:p w14:paraId="34F6E857" w14:textId="129E1F63" w:rsidR="00FF721D" w:rsidRDefault="004F29FD" w:rsidP="00A5400C">
      <w:pPr>
        <w:pStyle w:val="ListParagraph"/>
        <w:numPr>
          <w:ilvl w:val="0"/>
          <w:numId w:val="25"/>
        </w:numPr>
        <w:jc w:val="both"/>
      </w:pPr>
      <w:r>
        <w:t>C</w:t>
      </w:r>
      <w:r w:rsidR="00FF721D">
        <w:t>olumns 1-10 and 15-18 are continuous and columns 11-14 are categorical</w:t>
      </w:r>
      <w:r w:rsidR="00997DF3">
        <w:t xml:space="preserve"> </w:t>
      </w:r>
      <w:r w:rsidR="0023336A">
        <w:t>v</w:t>
      </w:r>
      <w:r w:rsidR="00997DF3">
        <w:t>ariables</w:t>
      </w:r>
      <w:r w:rsidR="00FF721D">
        <w:t>.</w:t>
      </w:r>
    </w:p>
    <w:p w14:paraId="2315E714" w14:textId="4F44288C" w:rsidR="008A0D39" w:rsidRDefault="008A0D39" w:rsidP="00A5400C">
      <w:pPr>
        <w:pStyle w:val="ListParagraph"/>
        <w:numPr>
          <w:ilvl w:val="0"/>
          <w:numId w:val="25"/>
        </w:numPr>
        <w:jc w:val="both"/>
      </w:pPr>
      <w:r>
        <w:t xml:space="preserve">Scaling has been performed for </w:t>
      </w:r>
      <w:r w:rsidR="00EB5E92">
        <w:t>columns 1-10</w:t>
      </w:r>
      <w:r w:rsidR="00981155">
        <w:t xml:space="preserve"> </w:t>
      </w:r>
      <w:r w:rsidR="009115AC">
        <w:t>using Standard Scaler</w:t>
      </w:r>
      <w:r w:rsidR="00EB5E92">
        <w:t>.</w:t>
      </w:r>
    </w:p>
    <w:p w14:paraId="5979245C" w14:textId="19CB978B" w:rsidR="00A025A4" w:rsidRDefault="00A5400C" w:rsidP="00A025A4">
      <w:pPr>
        <w:pStyle w:val="ListParagraph"/>
        <w:numPr>
          <w:ilvl w:val="0"/>
          <w:numId w:val="25"/>
        </w:numPr>
        <w:jc w:val="both"/>
      </w:pPr>
      <w:r>
        <w:t xml:space="preserve">For </w:t>
      </w:r>
      <w:r w:rsidR="00C57040">
        <w:t>binary classification</w:t>
      </w:r>
      <w:r>
        <w:t xml:space="preserve">, column 15 is converted to either 1 or 0 using its mean value as cut off. </w:t>
      </w:r>
    </w:p>
    <w:p w14:paraId="67805D10" w14:textId="1F3282F6" w:rsidR="006F2F1C" w:rsidRDefault="006F2F1C" w:rsidP="00A025A4">
      <w:pPr>
        <w:pStyle w:val="ListParagraph"/>
        <w:numPr>
          <w:ilvl w:val="0"/>
          <w:numId w:val="25"/>
        </w:numPr>
        <w:jc w:val="both"/>
      </w:pPr>
      <w:r>
        <w:t>The number of outliers (above or below 3 standard deviations from mean) is 5</w:t>
      </w:r>
      <w:r w:rsidR="00E15869">
        <w:t>251</w:t>
      </w:r>
      <w:r w:rsidR="00634D38">
        <w:t xml:space="preserve"> (accounts for 2.17 % of data)</w:t>
      </w:r>
      <w:r>
        <w:t xml:space="preserve"> and </w:t>
      </w:r>
      <w:r w:rsidR="00E15869">
        <w:t>they have been removed from the given dataset</w:t>
      </w:r>
      <w:r>
        <w:t xml:space="preserve">.  </w:t>
      </w:r>
    </w:p>
    <w:p w14:paraId="28C01968" w14:textId="77777777" w:rsidR="00922C83" w:rsidRDefault="00922C83" w:rsidP="004A5C93">
      <w:pPr>
        <w:jc w:val="both"/>
        <w:rPr>
          <w:b/>
          <w:bCs/>
        </w:rPr>
      </w:pPr>
    </w:p>
    <w:p w14:paraId="11467654" w14:textId="7E088AC1" w:rsidR="00102864" w:rsidRPr="00895578" w:rsidRDefault="00540605" w:rsidP="004A5C93">
      <w:pPr>
        <w:jc w:val="both"/>
        <w:rPr>
          <w:b/>
          <w:bCs/>
        </w:rPr>
      </w:pPr>
      <w:r w:rsidRPr="00895578">
        <w:rPr>
          <w:b/>
          <w:bCs/>
        </w:rPr>
        <w:t xml:space="preserve">Dataset 2: </w:t>
      </w:r>
    </w:p>
    <w:p w14:paraId="60493947" w14:textId="14F1D2D8" w:rsidR="005C20D0" w:rsidRDefault="005C20D0" w:rsidP="00540605">
      <w:pPr>
        <w:pStyle w:val="ListParagraph"/>
        <w:numPr>
          <w:ilvl w:val="0"/>
          <w:numId w:val="25"/>
        </w:numPr>
        <w:jc w:val="both"/>
      </w:pPr>
      <w:r>
        <w:t xml:space="preserve">For binary classification, column ‘class’ is converted </w:t>
      </w:r>
      <w:r w:rsidR="003B03B6">
        <w:t xml:space="preserve">to </w:t>
      </w:r>
      <w:r>
        <w:t>1 if species is poisonous</w:t>
      </w:r>
      <w:r w:rsidR="005C1281">
        <w:t>,</w:t>
      </w:r>
      <w:r>
        <w:t xml:space="preserve"> and 0 if edible.</w:t>
      </w:r>
    </w:p>
    <w:p w14:paraId="059998A9" w14:textId="1283AB24" w:rsidR="00540605" w:rsidRDefault="00540605" w:rsidP="00540605">
      <w:pPr>
        <w:pStyle w:val="ListParagraph"/>
        <w:numPr>
          <w:ilvl w:val="0"/>
          <w:numId w:val="25"/>
        </w:numPr>
        <w:jc w:val="both"/>
      </w:pPr>
      <w:r>
        <w:t>Missing values for the ‘stalk-root’ column is imputed with the frequent</w:t>
      </w:r>
      <w:r w:rsidR="00D96270">
        <w:t xml:space="preserve"> value</w:t>
      </w:r>
      <w:r>
        <w:t xml:space="preserve"> ‘stalk-root’ = ‘b’</w:t>
      </w:r>
    </w:p>
    <w:p w14:paraId="759AEC05" w14:textId="246A253B" w:rsidR="00540605" w:rsidRDefault="00D72AC1" w:rsidP="00540605">
      <w:pPr>
        <w:pStyle w:val="ListParagraph"/>
        <w:numPr>
          <w:ilvl w:val="0"/>
          <w:numId w:val="25"/>
        </w:numPr>
        <w:jc w:val="both"/>
      </w:pPr>
      <w:r w:rsidRPr="00D72AC1">
        <w:t xml:space="preserve">There are more than 2 categories for </w:t>
      </w:r>
      <w:r>
        <w:t xml:space="preserve">most </w:t>
      </w:r>
      <w:r w:rsidRPr="00D72AC1">
        <w:t xml:space="preserve">predictors, and ordering </w:t>
      </w:r>
      <w:r>
        <w:t xml:space="preserve">them (1, 2, 3...) </w:t>
      </w:r>
      <w:r w:rsidRPr="00D72AC1">
        <w:t>doesn't make any sense because they are not ordinal. Hence pivot is done on categories. This increases the number of columns.</w:t>
      </w:r>
    </w:p>
    <w:p w14:paraId="596843FD" w14:textId="476B77F7" w:rsidR="00540605" w:rsidRDefault="00540605" w:rsidP="004A5C93">
      <w:pPr>
        <w:jc w:val="both"/>
        <w:rPr>
          <w:b/>
          <w:bCs/>
          <w:u w:val="single"/>
        </w:rPr>
      </w:pPr>
    </w:p>
    <w:p w14:paraId="00E6120E" w14:textId="70FB99DF" w:rsidR="00D52D0B" w:rsidRDefault="00D52D0B" w:rsidP="004A5C93">
      <w:pPr>
        <w:jc w:val="both"/>
        <w:rPr>
          <w:b/>
          <w:bCs/>
          <w:u w:val="single"/>
        </w:rPr>
      </w:pPr>
    </w:p>
    <w:p w14:paraId="7F4B017C" w14:textId="77777777" w:rsidR="00534F3C" w:rsidRDefault="00534F3C" w:rsidP="004A5C93">
      <w:pPr>
        <w:jc w:val="both"/>
        <w:rPr>
          <w:b/>
          <w:bCs/>
          <w:u w:val="single"/>
        </w:rPr>
      </w:pPr>
    </w:p>
    <w:p w14:paraId="7198EA1D" w14:textId="709B5BAB" w:rsidR="004A5C93" w:rsidRDefault="00563329" w:rsidP="004A5C93">
      <w:pPr>
        <w:jc w:val="both"/>
        <w:rPr>
          <w:b/>
          <w:bCs/>
          <w:u w:val="single"/>
        </w:rPr>
      </w:pPr>
      <w:r w:rsidRPr="00563329">
        <w:rPr>
          <w:b/>
          <w:bCs/>
          <w:u w:val="single"/>
        </w:rPr>
        <w:t>Task</w:t>
      </w:r>
      <w:r w:rsidR="004A11BA">
        <w:rPr>
          <w:b/>
          <w:bCs/>
          <w:u w:val="single"/>
        </w:rPr>
        <w:t>s 1</w:t>
      </w:r>
      <w:r>
        <w:rPr>
          <w:b/>
          <w:bCs/>
          <w:u w:val="single"/>
        </w:rPr>
        <w:t>:</w:t>
      </w:r>
    </w:p>
    <w:p w14:paraId="1318A104" w14:textId="77777777" w:rsidR="00534F3C" w:rsidRDefault="00534F3C" w:rsidP="004A5C93">
      <w:pPr>
        <w:jc w:val="both"/>
        <w:rPr>
          <w:b/>
          <w:bCs/>
          <w:u w:val="single"/>
        </w:rPr>
      </w:pPr>
    </w:p>
    <w:p w14:paraId="2AC1C875" w14:textId="20FF6B8F" w:rsidR="005F1FCC" w:rsidRDefault="00563329" w:rsidP="00A445D3">
      <w:pPr>
        <w:jc w:val="both"/>
      </w:pPr>
      <w:r w:rsidRPr="00563329">
        <w:t xml:space="preserve">The </w:t>
      </w:r>
      <w:r>
        <w:t>dataset is scaled and partitioned into train set with 70% data</w:t>
      </w:r>
      <w:r w:rsidR="00693301">
        <w:t>,</w:t>
      </w:r>
      <w:r>
        <w:t xml:space="preserve"> and test set with 30% data.</w:t>
      </w:r>
      <w:r w:rsidR="00554883">
        <w:t xml:space="preserve"> </w:t>
      </w:r>
      <w:r w:rsidR="00A62CAB">
        <w:t xml:space="preserve">Artificial Neural Network model is built using Keras and Tensorflow backend. </w:t>
      </w:r>
      <w:r w:rsidR="00E86F37">
        <w:t>Cross validation is used to split the train and test sets</w:t>
      </w:r>
      <w:r w:rsidR="00D85E2C">
        <w:t xml:space="preserve"> further into k partitions and the algorithm is </w:t>
      </w:r>
      <w:r w:rsidR="00B043A2">
        <w:t>applied</w:t>
      </w:r>
      <w:r w:rsidR="00D85E2C">
        <w:t xml:space="preserve"> on each partition. </w:t>
      </w:r>
      <w:r w:rsidR="00CA54FB">
        <w:rPr>
          <w:rFonts w:cstheme="minorHAnsi"/>
        </w:rPr>
        <w:t xml:space="preserve">The final accuracy of model is the mean of all the </w:t>
      </w:r>
      <w:r w:rsidR="009978E8">
        <w:rPr>
          <w:rFonts w:cstheme="minorHAnsi"/>
        </w:rPr>
        <w:t>k</w:t>
      </w:r>
      <w:r w:rsidR="00CA54FB">
        <w:rPr>
          <w:rFonts w:cstheme="minorHAnsi"/>
        </w:rPr>
        <w:t xml:space="preserve"> different accuracy scores. </w:t>
      </w:r>
      <w:r w:rsidR="00D85E2C">
        <w:t>An initial value of</w:t>
      </w:r>
      <w:r w:rsidR="00E86F37">
        <w:t xml:space="preserve"> </w:t>
      </w:r>
      <w:r w:rsidR="00D85E2C">
        <w:t>k=</w:t>
      </w:r>
      <w:r w:rsidR="00E86F37">
        <w:t xml:space="preserve">4 </w:t>
      </w:r>
      <w:r w:rsidR="00D85E2C">
        <w:t>is assumed</w:t>
      </w:r>
      <w:r w:rsidR="009978E8">
        <w:t xml:space="preserve"> to reduce time complexity</w:t>
      </w:r>
      <w:r w:rsidR="00D85E2C">
        <w:t xml:space="preserve">. </w:t>
      </w:r>
    </w:p>
    <w:p w14:paraId="1E30B44C" w14:textId="77777777" w:rsidR="007A44B6" w:rsidRDefault="007A44B6" w:rsidP="00A445D3">
      <w:pPr>
        <w:jc w:val="both"/>
        <w:rPr>
          <w:b/>
          <w:bCs/>
        </w:rPr>
      </w:pPr>
    </w:p>
    <w:p w14:paraId="1D9D117A" w14:textId="576D8BB2" w:rsidR="007A44B6" w:rsidRPr="007A44B6" w:rsidRDefault="007A44B6" w:rsidP="00A445D3">
      <w:pPr>
        <w:jc w:val="both"/>
        <w:rPr>
          <w:b/>
          <w:bCs/>
        </w:rPr>
      </w:pPr>
      <w:r w:rsidRPr="007A44B6">
        <w:rPr>
          <w:b/>
          <w:bCs/>
        </w:rPr>
        <w:t xml:space="preserve">Experiment with different number of </w:t>
      </w:r>
      <w:r w:rsidR="00205572">
        <w:rPr>
          <w:b/>
          <w:bCs/>
        </w:rPr>
        <w:t>neurons in hidden layer</w:t>
      </w:r>
      <w:r w:rsidR="00A62CAB">
        <w:rPr>
          <w:b/>
          <w:bCs/>
        </w:rPr>
        <w:t xml:space="preserve"> (N)</w:t>
      </w:r>
      <w:r w:rsidRPr="007A44B6">
        <w:rPr>
          <w:b/>
          <w:bCs/>
        </w:rPr>
        <w:t>:</w:t>
      </w:r>
    </w:p>
    <w:p w14:paraId="0A543071" w14:textId="5AD3233C" w:rsidR="00534F3C" w:rsidRDefault="00205572" w:rsidP="00A445D3">
      <w:pPr>
        <w:jc w:val="both"/>
      </w:pPr>
      <w:r>
        <w:t xml:space="preserve">Each time the number of neurons in the hidden layer is varied, and </w:t>
      </w:r>
      <w:r w:rsidR="00D85E2C">
        <w:t xml:space="preserve">the </w:t>
      </w:r>
      <w:r>
        <w:t xml:space="preserve">value corresponding to lowest error, or highest accuracy is </w:t>
      </w:r>
      <w:r w:rsidR="00F26A05">
        <w:t>considered</w:t>
      </w:r>
      <w:r>
        <w:t xml:space="preserve"> as </w:t>
      </w:r>
      <w:r w:rsidR="00D85E2C">
        <w:t xml:space="preserve">optimal </w:t>
      </w:r>
      <w:r>
        <w:t xml:space="preserve">number of neurons. </w:t>
      </w:r>
      <w:r w:rsidR="00D85E2C">
        <w:t xml:space="preserve"> </w:t>
      </w:r>
    </w:p>
    <w:p w14:paraId="0DD12863" w14:textId="77777777" w:rsidR="00922C83" w:rsidRDefault="00F26A05" w:rsidP="003A7E20">
      <w:pPr>
        <w:ind w:left="720" w:firstLine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</w:p>
    <w:p w14:paraId="7DF7D216" w14:textId="1C44933C" w:rsidR="003A7E20" w:rsidRPr="003A7E20" w:rsidRDefault="00F26A05" w:rsidP="003A7E20">
      <w:pPr>
        <w:ind w:left="720" w:firstLine="720"/>
        <w:jc w:val="both"/>
        <w:rPr>
          <w:b/>
          <w:bCs/>
        </w:rPr>
      </w:pPr>
      <w:r>
        <w:rPr>
          <w:b/>
          <w:bCs/>
          <w:i/>
          <w:iCs/>
        </w:rPr>
        <w:t xml:space="preserve"> </w:t>
      </w:r>
      <w:r w:rsidR="003A7E20" w:rsidRPr="003A7E20">
        <w:rPr>
          <w:b/>
          <w:bCs/>
          <w:i/>
          <w:iCs/>
        </w:rPr>
        <w:t>Sgemm Product</w:t>
      </w:r>
      <w:r w:rsidR="003A7E20">
        <w:rPr>
          <w:b/>
          <w:bCs/>
        </w:rPr>
        <w:tab/>
      </w:r>
      <w:r w:rsidR="003A7E20">
        <w:rPr>
          <w:b/>
          <w:bCs/>
        </w:rPr>
        <w:tab/>
      </w:r>
      <w:r w:rsidR="003A7E20">
        <w:rPr>
          <w:b/>
          <w:bCs/>
        </w:rPr>
        <w:tab/>
      </w:r>
      <w:r w:rsidR="003A7E20">
        <w:rPr>
          <w:b/>
          <w:bCs/>
        </w:rPr>
        <w:tab/>
      </w:r>
      <w:r w:rsidR="003A7E20">
        <w:rPr>
          <w:b/>
          <w:bCs/>
        </w:rPr>
        <w:tab/>
      </w:r>
      <w:r>
        <w:rPr>
          <w:b/>
          <w:bCs/>
        </w:rPr>
        <w:t xml:space="preserve">           </w:t>
      </w:r>
      <w:r w:rsidR="003A7E20" w:rsidRPr="003A7E20">
        <w:rPr>
          <w:b/>
          <w:bCs/>
          <w:i/>
          <w:iCs/>
        </w:rPr>
        <w:t>Mushroom</w:t>
      </w:r>
    </w:p>
    <w:p w14:paraId="0AE082BB" w14:textId="60FC611F" w:rsidR="00D85E2C" w:rsidRDefault="00986CD7" w:rsidP="003A7E20">
      <w:pPr>
        <w:jc w:val="both"/>
      </w:pPr>
      <w:r>
        <w:t xml:space="preserve">    </w:t>
      </w:r>
      <w:r w:rsidR="00F26A05">
        <w:rPr>
          <w:noProof/>
        </w:rPr>
        <w:drawing>
          <wp:inline distT="0" distB="0" distL="0" distR="0" wp14:anchorId="790DAD41" wp14:editId="60E4C3C9">
            <wp:extent cx="2902586" cy="2019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15" cy="20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E20">
        <w:t xml:space="preserve"> </w:t>
      </w:r>
      <w:r w:rsidR="003A7E20">
        <w:tab/>
      </w:r>
      <w:r w:rsidR="003B6AD0">
        <w:rPr>
          <w:noProof/>
        </w:rPr>
        <w:drawing>
          <wp:inline distT="0" distB="0" distL="0" distR="0" wp14:anchorId="01B71D1B" wp14:editId="400D8036">
            <wp:extent cx="2996305" cy="19999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766" cy="20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F2A" w14:textId="77777777" w:rsidR="00922C83" w:rsidRDefault="00922C83" w:rsidP="00A445D3">
      <w:pPr>
        <w:jc w:val="both"/>
      </w:pPr>
    </w:p>
    <w:p w14:paraId="69E5A73C" w14:textId="21EEE386" w:rsidR="003A7E20" w:rsidRDefault="003A7E20" w:rsidP="00A445D3">
      <w:pPr>
        <w:jc w:val="both"/>
      </w:pPr>
      <w:r>
        <w:lastRenderedPageBreak/>
        <w:t xml:space="preserve">It is observed that </w:t>
      </w:r>
      <w:r w:rsidR="00A62CAB">
        <w:t>N</w:t>
      </w:r>
      <w:r w:rsidR="00DB021B">
        <w:t>=</w:t>
      </w:r>
      <w:r w:rsidR="003B6AD0">
        <w:t>7</w:t>
      </w:r>
      <w:r w:rsidR="00DB021B">
        <w:t xml:space="preserve"> is best for sgemm product dataset</w:t>
      </w:r>
      <w:r w:rsidR="00A62CAB">
        <w:t>, after which the gap between train and test error starts to increase. N</w:t>
      </w:r>
      <w:r w:rsidR="00DB021B">
        <w:t>=10 is better for Mushroom dataset</w:t>
      </w:r>
      <w:r w:rsidR="00A62CAB">
        <w:t>, after which the model performance remains constant</w:t>
      </w:r>
      <w:r w:rsidR="00DB021B">
        <w:t xml:space="preserve">. </w:t>
      </w:r>
      <w:r w:rsidR="00A62CAB">
        <w:t>N</w:t>
      </w:r>
      <w:r w:rsidR="00DB021B">
        <w:t xml:space="preserve"> is chosen such that the variance in train and </w:t>
      </w:r>
      <w:r w:rsidR="003B6AD0">
        <w:t xml:space="preserve">test </w:t>
      </w:r>
      <w:r w:rsidR="00DB021B">
        <w:t>set are minimal</w:t>
      </w:r>
      <w:r w:rsidR="000E7BD6">
        <w:t xml:space="preserve"> </w:t>
      </w:r>
      <w:r w:rsidR="003B6AD0">
        <w:t xml:space="preserve">(so that the model generalizes well) </w:t>
      </w:r>
      <w:r w:rsidR="000E7BD6">
        <w:t>and accuracy is high</w:t>
      </w:r>
      <w:r w:rsidR="00DB021B">
        <w:t>.</w:t>
      </w:r>
      <w:r w:rsidR="000E7BD6">
        <w:t xml:space="preserve"> </w:t>
      </w:r>
    </w:p>
    <w:p w14:paraId="75511B9E" w14:textId="77777777" w:rsidR="00D52D0B" w:rsidRDefault="00D52D0B" w:rsidP="00A445D3">
      <w:pPr>
        <w:jc w:val="both"/>
        <w:rPr>
          <w:b/>
          <w:bCs/>
        </w:rPr>
      </w:pPr>
    </w:p>
    <w:p w14:paraId="462C693D" w14:textId="439D83CB" w:rsidR="007A44B6" w:rsidRPr="007A44B6" w:rsidRDefault="007A44B6" w:rsidP="00A445D3">
      <w:pPr>
        <w:jc w:val="both"/>
        <w:rPr>
          <w:b/>
          <w:bCs/>
        </w:rPr>
      </w:pPr>
      <w:r w:rsidRPr="007A44B6">
        <w:rPr>
          <w:b/>
          <w:bCs/>
        </w:rPr>
        <w:t xml:space="preserve">Experiment with different </w:t>
      </w:r>
      <w:r w:rsidR="00922C83">
        <w:rPr>
          <w:b/>
          <w:bCs/>
        </w:rPr>
        <w:t>number of hidden layers</w:t>
      </w:r>
      <w:r w:rsidRPr="007A44B6">
        <w:rPr>
          <w:b/>
          <w:bCs/>
        </w:rPr>
        <w:t>:</w:t>
      </w:r>
    </w:p>
    <w:p w14:paraId="55A22A2E" w14:textId="04C9A92B" w:rsidR="00922C83" w:rsidRDefault="00922C83" w:rsidP="00D52D0B">
      <w:pPr>
        <w:jc w:val="both"/>
        <w:rPr>
          <w:b/>
          <w:bCs/>
          <w:i/>
          <w:iCs/>
        </w:rPr>
      </w:pPr>
      <w:r>
        <w:t xml:space="preserve">Each time the number of hidden layers is </w:t>
      </w:r>
      <w:r w:rsidR="00A62CAB">
        <w:t>varied</w:t>
      </w:r>
      <w:r>
        <w:t>, and the value corresponding to lowest error, or highest accuracy in train and test sets is considered as optimal number of hidden layers.</w:t>
      </w:r>
    </w:p>
    <w:p w14:paraId="2BC2A84B" w14:textId="77777777" w:rsidR="00922C83" w:rsidRDefault="00922C83" w:rsidP="0066162F">
      <w:pPr>
        <w:ind w:left="720" w:firstLine="720"/>
        <w:jc w:val="both"/>
        <w:rPr>
          <w:b/>
          <w:bCs/>
          <w:i/>
          <w:iCs/>
        </w:rPr>
      </w:pPr>
    </w:p>
    <w:p w14:paraId="04FD7C10" w14:textId="65BEFF9D" w:rsidR="0066162F" w:rsidRPr="003A7E20" w:rsidRDefault="0066162F" w:rsidP="0066162F">
      <w:pPr>
        <w:ind w:left="720" w:firstLine="720"/>
        <w:jc w:val="both"/>
        <w:rPr>
          <w:b/>
          <w:bCs/>
        </w:rPr>
      </w:pPr>
      <w:r w:rsidRPr="003A7E20">
        <w:rPr>
          <w:b/>
          <w:bCs/>
          <w:i/>
          <w:iCs/>
        </w:rPr>
        <w:t>Sgemm 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3A7E20">
        <w:rPr>
          <w:b/>
          <w:bCs/>
          <w:i/>
          <w:iCs/>
        </w:rPr>
        <w:t>Mushroom</w:t>
      </w:r>
    </w:p>
    <w:p w14:paraId="042EA0F8" w14:textId="29AA82AD" w:rsidR="00977343" w:rsidRDefault="00BD3487" w:rsidP="00BD3487">
      <w:pPr>
        <w:jc w:val="both"/>
      </w:pPr>
      <w:r>
        <w:t xml:space="preserve">       </w:t>
      </w:r>
      <w:r w:rsidR="00922C83">
        <w:rPr>
          <w:noProof/>
        </w:rPr>
        <w:drawing>
          <wp:inline distT="0" distB="0" distL="0" distR="0" wp14:anchorId="5E3CEDEE" wp14:editId="0B534C19">
            <wp:extent cx="2950482" cy="201950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305" cy="20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922C83">
        <w:rPr>
          <w:noProof/>
        </w:rPr>
        <w:drawing>
          <wp:inline distT="0" distB="0" distL="0" distR="0" wp14:anchorId="2FA6BC37" wp14:editId="38CE7A0B">
            <wp:extent cx="2934489" cy="20097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5750" cy="20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FA1A506" w14:textId="77777777" w:rsidR="00D52D0B" w:rsidRDefault="00D52D0B" w:rsidP="00BD3487">
      <w:pPr>
        <w:jc w:val="both"/>
      </w:pPr>
    </w:p>
    <w:p w14:paraId="70F72F23" w14:textId="0A29FCE3" w:rsidR="00A62CAB" w:rsidRDefault="00986CD7" w:rsidP="00A445D3">
      <w:pPr>
        <w:jc w:val="both"/>
      </w:pPr>
      <w:r>
        <w:t xml:space="preserve">It is observed </w:t>
      </w:r>
      <w:r w:rsidR="00922C83">
        <w:t xml:space="preserve">that increasing the </w:t>
      </w:r>
      <w:r w:rsidR="00A62CAB">
        <w:t>number of hidden layers doesn’t necessarily increase the performance of the neural network</w:t>
      </w:r>
      <w:r>
        <w:t xml:space="preserve">. </w:t>
      </w:r>
      <w:r w:rsidR="00A62CAB">
        <w:t xml:space="preserve">For sgemm product dataset, the maximum accuracy of train and test set is obtained when number of hidden layers = 9, after which it starts decreasing. When number of hidden layers is increased to 20, there is a steep drop in the performance of the model. </w:t>
      </w:r>
    </w:p>
    <w:p w14:paraId="07D7363C" w14:textId="77777777" w:rsidR="00F331AE" w:rsidRDefault="00F331AE" w:rsidP="00A445D3">
      <w:pPr>
        <w:jc w:val="both"/>
      </w:pPr>
    </w:p>
    <w:p w14:paraId="7491134E" w14:textId="61CE022E" w:rsidR="00B17680" w:rsidRDefault="00A62CAB" w:rsidP="00A445D3">
      <w:pPr>
        <w:jc w:val="both"/>
      </w:pPr>
      <w:r>
        <w:t xml:space="preserve">For </w:t>
      </w:r>
      <w:r w:rsidR="00D52D0B">
        <w:t>mushroom</w:t>
      </w:r>
      <w:r>
        <w:t xml:space="preserve"> dataset, </w:t>
      </w:r>
      <w:r w:rsidR="00D80152">
        <w:t>the optimal number of hidden layers = 1. The a</w:t>
      </w:r>
      <w:r>
        <w:t>ccuracy of train and test set</w:t>
      </w:r>
      <w:r w:rsidR="00D80152">
        <w:t>s</w:t>
      </w:r>
      <w:r>
        <w:t xml:space="preserve"> </w:t>
      </w:r>
      <w:r w:rsidR="00D52D0B">
        <w:t xml:space="preserve">remain constant </w:t>
      </w:r>
      <w:r w:rsidR="00D80152">
        <w:t xml:space="preserve">up to </w:t>
      </w:r>
      <w:r w:rsidR="00F331AE">
        <w:t xml:space="preserve">hidden layer </w:t>
      </w:r>
      <w:r w:rsidR="00D80152">
        <w:t xml:space="preserve">11, </w:t>
      </w:r>
      <w:r>
        <w:t xml:space="preserve">after which it starts decreasing. When number of hidden layers is increased to </w:t>
      </w:r>
      <w:r w:rsidR="00D80152">
        <w:t>13</w:t>
      </w:r>
      <w:r>
        <w:t>, there is a steep drop in the performance of the model.</w:t>
      </w:r>
      <w:r w:rsidR="00D80152">
        <w:t xml:space="preserve"> </w:t>
      </w:r>
    </w:p>
    <w:p w14:paraId="37368AD5" w14:textId="77777777" w:rsidR="00B239E0" w:rsidRDefault="00B239E0" w:rsidP="00A445D3">
      <w:pPr>
        <w:jc w:val="both"/>
      </w:pPr>
    </w:p>
    <w:p w14:paraId="630E4142" w14:textId="2DBCB915" w:rsidR="00A62CAB" w:rsidRDefault="00A62CAB" w:rsidP="00A445D3">
      <w:pPr>
        <w:jc w:val="both"/>
      </w:pPr>
    </w:p>
    <w:p w14:paraId="3C1515D3" w14:textId="3C2EE2A6" w:rsidR="00F331AE" w:rsidRDefault="00F331AE" w:rsidP="00A445D3">
      <w:pPr>
        <w:jc w:val="both"/>
        <w:rPr>
          <w:b/>
          <w:bCs/>
        </w:rPr>
      </w:pPr>
      <w:r w:rsidRPr="007A44B6">
        <w:rPr>
          <w:b/>
          <w:bCs/>
        </w:rPr>
        <w:t xml:space="preserve">Experiment with different </w:t>
      </w:r>
      <w:r>
        <w:rPr>
          <w:b/>
          <w:bCs/>
        </w:rPr>
        <w:t>activation functions</w:t>
      </w:r>
      <w:r w:rsidRPr="007A44B6">
        <w:rPr>
          <w:b/>
          <w:bCs/>
        </w:rPr>
        <w:t>:</w:t>
      </w:r>
    </w:p>
    <w:p w14:paraId="6DB9DC75" w14:textId="4962B586" w:rsidR="00F331AE" w:rsidRDefault="00F331AE" w:rsidP="00A445D3">
      <w:pPr>
        <w:jc w:val="both"/>
      </w:pPr>
      <w:r w:rsidRPr="00F331AE">
        <w:t>The</w:t>
      </w:r>
      <w:r>
        <w:t xml:space="preserve"> model is tested with different activation functions like </w:t>
      </w:r>
      <w:r w:rsidRPr="00F331AE">
        <w:t>'sigmoid','relu','tanh'</w:t>
      </w:r>
      <w:r>
        <w:t xml:space="preserve"> and </w:t>
      </w:r>
      <w:r w:rsidRPr="00F331AE">
        <w:t>'softmax'</w:t>
      </w:r>
      <w:r>
        <w:t xml:space="preserve"> in the hidden and output layers and the performance of the train and test sets is evaluated. </w:t>
      </w:r>
      <w:r w:rsidRPr="00F331AE">
        <w:t xml:space="preserve"> </w:t>
      </w:r>
    </w:p>
    <w:p w14:paraId="6ADAA34E" w14:textId="77777777" w:rsidR="00F331AE" w:rsidRPr="00F331AE" w:rsidRDefault="00F331AE" w:rsidP="00A445D3">
      <w:pPr>
        <w:jc w:val="both"/>
      </w:pPr>
    </w:p>
    <w:p w14:paraId="4CD358AF" w14:textId="77777777" w:rsidR="00F331AE" w:rsidRPr="003A7E20" w:rsidRDefault="00F331AE" w:rsidP="00F331AE">
      <w:pPr>
        <w:ind w:left="720" w:firstLine="720"/>
        <w:jc w:val="both"/>
        <w:rPr>
          <w:b/>
          <w:bCs/>
        </w:rPr>
      </w:pPr>
      <w:r w:rsidRPr="003A7E20">
        <w:rPr>
          <w:b/>
          <w:bCs/>
          <w:i/>
          <w:iCs/>
        </w:rPr>
        <w:t>Sgemm 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3A7E20">
        <w:rPr>
          <w:b/>
          <w:bCs/>
          <w:i/>
          <w:iCs/>
        </w:rPr>
        <w:t>Mushroom</w:t>
      </w:r>
    </w:p>
    <w:p w14:paraId="62FE0A5D" w14:textId="119326E9" w:rsidR="00F331AE" w:rsidRDefault="00F331AE" w:rsidP="00F331AE">
      <w:pPr>
        <w:jc w:val="both"/>
      </w:pPr>
      <w:r>
        <w:t xml:space="preserve">       </w:t>
      </w:r>
      <w:r w:rsidR="000E1DA6">
        <w:rPr>
          <w:noProof/>
        </w:rPr>
        <w:drawing>
          <wp:inline distT="0" distB="0" distL="0" distR="0" wp14:anchorId="2726E5FC" wp14:editId="166C5E53">
            <wp:extent cx="2959703" cy="197549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0903" cy="20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D22709">
        <w:t xml:space="preserve">     </w:t>
      </w:r>
      <w:r>
        <w:t xml:space="preserve">    </w:t>
      </w:r>
      <w:r w:rsidR="003E4A92">
        <w:rPr>
          <w:noProof/>
        </w:rPr>
        <w:drawing>
          <wp:inline distT="0" distB="0" distL="0" distR="0" wp14:anchorId="77DC78A3" wp14:editId="50F1B391">
            <wp:extent cx="2909258" cy="1965716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312" cy="20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94029CF" w14:textId="2D90DF04" w:rsidR="00F331AE" w:rsidRDefault="00F331AE" w:rsidP="00A445D3">
      <w:pPr>
        <w:jc w:val="both"/>
      </w:pPr>
    </w:p>
    <w:p w14:paraId="6E3668AC" w14:textId="77777777" w:rsidR="00D22709" w:rsidRDefault="00D22709" w:rsidP="00A445D3">
      <w:pPr>
        <w:jc w:val="both"/>
      </w:pPr>
    </w:p>
    <w:p w14:paraId="29C856D3" w14:textId="566B5205" w:rsidR="00F331AE" w:rsidRDefault="000E1DA6" w:rsidP="00A445D3">
      <w:pPr>
        <w:jc w:val="both"/>
      </w:pPr>
      <w:r>
        <w:t>It is seen that for sgemm product dataset, ‘sigmoid’ activation function gives better accurac</w:t>
      </w:r>
      <w:r w:rsidR="003E4A92">
        <w:t xml:space="preserve">y values and ‘relu’ performs the least. For mushroom dataset, all the activation functions provide maximum accuracy values. </w:t>
      </w:r>
    </w:p>
    <w:p w14:paraId="70FE12AE" w14:textId="5E1F8DE7" w:rsidR="00F331AE" w:rsidRDefault="00F331AE" w:rsidP="00A445D3">
      <w:pPr>
        <w:jc w:val="both"/>
      </w:pPr>
    </w:p>
    <w:p w14:paraId="27CC75C4" w14:textId="5BEFAD92" w:rsidR="00232D23" w:rsidRDefault="00232D23" w:rsidP="00232D23">
      <w:pPr>
        <w:jc w:val="both"/>
        <w:rPr>
          <w:b/>
          <w:bCs/>
        </w:rPr>
      </w:pPr>
      <w:r w:rsidRPr="007A44B6">
        <w:rPr>
          <w:b/>
          <w:bCs/>
        </w:rPr>
        <w:t xml:space="preserve">Experiment with different </w:t>
      </w:r>
      <w:r>
        <w:rPr>
          <w:b/>
          <w:bCs/>
        </w:rPr>
        <w:t>sample sizes</w:t>
      </w:r>
      <w:r w:rsidRPr="007A44B6">
        <w:rPr>
          <w:b/>
          <w:bCs/>
        </w:rPr>
        <w:t>:</w:t>
      </w:r>
    </w:p>
    <w:p w14:paraId="69CEA62F" w14:textId="079ABD85" w:rsidR="00232D23" w:rsidRDefault="00232D23" w:rsidP="00232D23">
      <w:pPr>
        <w:jc w:val="both"/>
      </w:pPr>
      <w:r w:rsidRPr="00F331AE">
        <w:t>The</w:t>
      </w:r>
      <w:r>
        <w:t xml:space="preserve"> model is tested with different </w:t>
      </w:r>
      <w:r w:rsidR="00421A62">
        <w:t xml:space="preserve">input sample sizes </w:t>
      </w:r>
      <w:r w:rsidR="007B4C32">
        <w:t xml:space="preserve">and </w:t>
      </w:r>
      <w:r>
        <w:t xml:space="preserve">the performance of the train and test sets is evaluated. </w:t>
      </w:r>
      <w:r w:rsidRPr="00F331AE">
        <w:t xml:space="preserve"> </w:t>
      </w:r>
    </w:p>
    <w:p w14:paraId="37CA4BF1" w14:textId="77777777" w:rsidR="00232D23" w:rsidRPr="00F331AE" w:rsidRDefault="00232D23" w:rsidP="00232D23">
      <w:pPr>
        <w:jc w:val="both"/>
      </w:pPr>
    </w:p>
    <w:p w14:paraId="66D0217C" w14:textId="77777777" w:rsidR="00232D23" w:rsidRPr="003A7E20" w:rsidRDefault="00232D23" w:rsidP="00232D23">
      <w:pPr>
        <w:ind w:left="720" w:firstLine="720"/>
        <w:jc w:val="both"/>
        <w:rPr>
          <w:b/>
          <w:bCs/>
        </w:rPr>
      </w:pPr>
      <w:r w:rsidRPr="003A7E20">
        <w:rPr>
          <w:b/>
          <w:bCs/>
          <w:i/>
          <w:iCs/>
        </w:rPr>
        <w:t>Sgemm 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3A7E20">
        <w:rPr>
          <w:b/>
          <w:bCs/>
          <w:i/>
          <w:iCs/>
        </w:rPr>
        <w:t>Mushroom</w:t>
      </w:r>
    </w:p>
    <w:p w14:paraId="59A17015" w14:textId="480BBE69" w:rsidR="00232D23" w:rsidRDefault="00232D23" w:rsidP="00232D23">
      <w:pPr>
        <w:jc w:val="both"/>
      </w:pPr>
      <w:r>
        <w:t xml:space="preserve">       </w:t>
      </w:r>
      <w:r w:rsidR="000626E2">
        <w:rPr>
          <w:noProof/>
        </w:rPr>
        <w:drawing>
          <wp:inline distT="0" distB="0" distL="0" distR="0" wp14:anchorId="1BE96A88" wp14:editId="70410713">
            <wp:extent cx="2905838" cy="196571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549" cy="19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</w:t>
      </w:r>
      <w:r w:rsidR="000626E2">
        <w:rPr>
          <w:noProof/>
        </w:rPr>
        <w:drawing>
          <wp:inline distT="0" distB="0" distL="0" distR="0" wp14:anchorId="4AC8635E" wp14:editId="035C83A7">
            <wp:extent cx="3027116" cy="1960826"/>
            <wp:effectExtent l="0" t="0" r="190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942" cy="20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494CC2" w14:textId="77777777" w:rsidR="00D22709" w:rsidRDefault="00D22709" w:rsidP="00A445D3">
      <w:pPr>
        <w:jc w:val="both"/>
      </w:pPr>
    </w:p>
    <w:p w14:paraId="78C49676" w14:textId="0F336228" w:rsidR="000626E2" w:rsidRDefault="000626E2" w:rsidP="00A445D3">
      <w:pPr>
        <w:jc w:val="both"/>
      </w:pPr>
      <w:r>
        <w:t xml:space="preserve">It is seen that more the sample size, better is the performance of the neural network model. </w:t>
      </w:r>
      <w:r w:rsidR="00170952">
        <w:t xml:space="preserve">Neural Networks perform well for large datasets. </w:t>
      </w:r>
    </w:p>
    <w:p w14:paraId="2EA712FD" w14:textId="428A2E36" w:rsidR="00232D23" w:rsidRDefault="00232D23" w:rsidP="00A445D3">
      <w:pPr>
        <w:jc w:val="both"/>
      </w:pPr>
    </w:p>
    <w:p w14:paraId="43BCD75A" w14:textId="77777777" w:rsidR="00D22709" w:rsidRDefault="00D22709" w:rsidP="00A445D3">
      <w:pPr>
        <w:jc w:val="both"/>
        <w:rPr>
          <w:b/>
          <w:bCs/>
        </w:rPr>
      </w:pPr>
    </w:p>
    <w:p w14:paraId="4A1B9540" w14:textId="3412791B" w:rsidR="00170952" w:rsidRPr="00170952" w:rsidRDefault="00170952" w:rsidP="00A445D3">
      <w:pPr>
        <w:jc w:val="both"/>
        <w:rPr>
          <w:b/>
          <w:bCs/>
        </w:rPr>
      </w:pPr>
      <w:r w:rsidRPr="00170952">
        <w:rPr>
          <w:b/>
          <w:bCs/>
        </w:rPr>
        <w:t>Estimating other parameters using Randomized search:</w:t>
      </w:r>
    </w:p>
    <w:p w14:paraId="5455DC9E" w14:textId="635F3CB0" w:rsidR="0026562C" w:rsidRDefault="0026562C" w:rsidP="0026562C">
      <w:pPr>
        <w:jc w:val="both"/>
        <w:rPr>
          <w:rFonts w:cstheme="minorHAnsi"/>
        </w:rPr>
      </w:pPr>
      <w:r>
        <w:rPr>
          <w:rFonts w:cstheme="minorHAnsi"/>
        </w:rPr>
        <w:t xml:space="preserve">A randomized search is performed to get the optimal values of parameters for </w:t>
      </w:r>
      <w:r w:rsidR="00170952">
        <w:rPr>
          <w:rFonts w:cstheme="minorHAnsi"/>
        </w:rPr>
        <w:t>ANN model using KerasClassifier</w:t>
      </w:r>
      <w:r>
        <w:rPr>
          <w:rFonts w:cstheme="minorHAnsi"/>
        </w:rPr>
        <w:t xml:space="preserve"> for both datasets. </w:t>
      </w:r>
    </w:p>
    <w:p w14:paraId="57A81715" w14:textId="77777777" w:rsidR="00D16EB1" w:rsidRDefault="00D16EB1" w:rsidP="0026562C">
      <w:pPr>
        <w:jc w:val="both"/>
        <w:rPr>
          <w:rFonts w:cstheme="minorHAnsi"/>
        </w:rPr>
      </w:pPr>
    </w:p>
    <w:p w14:paraId="1F129331" w14:textId="26A58E4D" w:rsidR="00170952" w:rsidRDefault="0026562C" w:rsidP="002656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Cs w:val="22"/>
        </w:rPr>
      </w:pPr>
      <w:r w:rsidRPr="00484D0C">
        <w:rPr>
          <w:rFonts w:asciiTheme="minorHAnsi" w:hAnsiTheme="minorHAnsi" w:cstheme="minorHAnsi"/>
          <w:b/>
          <w:bCs/>
          <w:szCs w:val="22"/>
        </w:rPr>
        <w:t>Sgemm product</w:t>
      </w:r>
      <w:r w:rsidRPr="000D282C">
        <w:rPr>
          <w:rFonts w:asciiTheme="minorHAnsi" w:hAnsiTheme="minorHAnsi" w:cstheme="minorHAnsi"/>
          <w:szCs w:val="22"/>
        </w:rPr>
        <w:t xml:space="preserve">: Best parameter values for </w:t>
      </w:r>
      <w:r w:rsidR="00170952">
        <w:rPr>
          <w:rFonts w:asciiTheme="minorHAnsi" w:hAnsiTheme="minorHAnsi" w:cstheme="minorHAnsi"/>
          <w:szCs w:val="22"/>
        </w:rPr>
        <w:t xml:space="preserve">ANN model </w:t>
      </w:r>
      <w:r w:rsidRPr="000D282C">
        <w:rPr>
          <w:rFonts w:asciiTheme="minorHAnsi" w:hAnsiTheme="minorHAnsi" w:cstheme="minorHAnsi"/>
          <w:szCs w:val="22"/>
        </w:rPr>
        <w:t xml:space="preserve">are </w:t>
      </w:r>
    </w:p>
    <w:p w14:paraId="7CFD7CAD" w14:textId="208057D9" w:rsidR="0026562C" w:rsidRDefault="00170952" w:rsidP="00170952">
      <w:pPr>
        <w:pStyle w:val="HTMLPreformatted"/>
        <w:shd w:val="clear" w:color="auto" w:fill="FFFFFF"/>
        <w:wordWrap w:val="0"/>
        <w:ind w:left="720" w:firstLine="720"/>
        <w:textAlignment w:val="baseline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‘epochs’</w:t>
      </w:r>
      <w:r w:rsidR="0026562C" w:rsidRPr="000D282C">
        <w:rPr>
          <w:rFonts w:asciiTheme="minorHAnsi" w:hAnsiTheme="minorHAnsi" w:cstheme="minorHAnsi"/>
          <w:szCs w:val="22"/>
        </w:rPr>
        <w:t>: 1</w:t>
      </w:r>
      <w:r>
        <w:rPr>
          <w:rFonts w:asciiTheme="minorHAnsi" w:hAnsiTheme="minorHAnsi" w:cstheme="minorHAnsi"/>
          <w:szCs w:val="22"/>
        </w:rPr>
        <w:t>00</w:t>
      </w:r>
      <w:r w:rsidR="0026562C" w:rsidRPr="000D282C">
        <w:rPr>
          <w:rFonts w:asciiTheme="minorHAnsi" w:hAnsiTheme="minorHAnsi" w:cstheme="minorHAnsi"/>
          <w:szCs w:val="22"/>
        </w:rPr>
        <w:t xml:space="preserve">, </w:t>
      </w:r>
      <w:r>
        <w:rPr>
          <w:rFonts w:asciiTheme="minorHAnsi" w:hAnsiTheme="minorHAnsi" w:cstheme="minorHAnsi"/>
          <w:szCs w:val="22"/>
        </w:rPr>
        <w:t>‘optimizer’</w:t>
      </w:r>
      <w:r w:rsidR="0026562C" w:rsidRPr="000D282C">
        <w:rPr>
          <w:rFonts w:asciiTheme="minorHAnsi" w:hAnsiTheme="minorHAnsi" w:cstheme="minorHAnsi"/>
          <w:szCs w:val="22"/>
        </w:rPr>
        <w:t xml:space="preserve">: </w:t>
      </w:r>
      <w:r>
        <w:rPr>
          <w:rFonts w:asciiTheme="minorHAnsi" w:hAnsiTheme="minorHAnsi" w:cstheme="minorHAnsi"/>
          <w:szCs w:val="22"/>
        </w:rPr>
        <w:t>RMSProp</w:t>
      </w:r>
      <w:r w:rsidR="0026562C" w:rsidRPr="000D282C">
        <w:rPr>
          <w:rFonts w:asciiTheme="minorHAnsi" w:hAnsiTheme="minorHAnsi" w:cstheme="minorHAnsi"/>
          <w:szCs w:val="22"/>
        </w:rPr>
        <w:t>, '</w:t>
      </w:r>
      <w:r>
        <w:rPr>
          <w:rFonts w:asciiTheme="minorHAnsi" w:hAnsiTheme="minorHAnsi" w:cstheme="minorHAnsi"/>
          <w:szCs w:val="22"/>
        </w:rPr>
        <w:t>Batch_size</w:t>
      </w:r>
      <w:r w:rsidR="0026562C" w:rsidRPr="000D282C">
        <w:rPr>
          <w:rFonts w:asciiTheme="minorHAnsi" w:hAnsiTheme="minorHAnsi" w:cstheme="minorHAnsi"/>
          <w:szCs w:val="22"/>
        </w:rPr>
        <w:t xml:space="preserve">': </w:t>
      </w:r>
      <w:r>
        <w:rPr>
          <w:rFonts w:asciiTheme="minorHAnsi" w:hAnsiTheme="minorHAnsi" w:cstheme="minorHAnsi"/>
          <w:szCs w:val="22"/>
        </w:rPr>
        <w:t>4</w:t>
      </w:r>
      <w:r w:rsidR="0026562C" w:rsidRPr="000D282C">
        <w:rPr>
          <w:rFonts w:asciiTheme="minorHAnsi" w:hAnsiTheme="minorHAnsi" w:cstheme="minorHAnsi"/>
          <w:szCs w:val="22"/>
        </w:rPr>
        <w:t>0</w:t>
      </w:r>
      <w:r>
        <w:rPr>
          <w:rFonts w:asciiTheme="minorHAnsi" w:hAnsiTheme="minorHAnsi" w:cstheme="minorHAnsi"/>
          <w:szCs w:val="22"/>
        </w:rPr>
        <w:t>, ‘activation function for hidden layers’: sigmoid</w:t>
      </w:r>
    </w:p>
    <w:p w14:paraId="23A4EC8A" w14:textId="05FA0D24" w:rsidR="0026562C" w:rsidRPr="000D282C" w:rsidRDefault="0026562C" w:rsidP="002656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</w:p>
    <w:p w14:paraId="7CE823AC" w14:textId="77777777" w:rsidR="00170952" w:rsidRDefault="0026562C" w:rsidP="001709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Cs w:val="22"/>
        </w:rPr>
      </w:pPr>
      <w:r w:rsidRPr="00484D0C">
        <w:rPr>
          <w:rFonts w:asciiTheme="minorHAnsi" w:hAnsiTheme="minorHAnsi" w:cstheme="minorHAnsi"/>
          <w:b/>
          <w:bCs/>
          <w:szCs w:val="22"/>
        </w:rPr>
        <w:t>Mushroom</w:t>
      </w:r>
      <w:r w:rsidRPr="000D282C">
        <w:rPr>
          <w:rFonts w:asciiTheme="minorHAnsi" w:hAnsiTheme="minorHAnsi" w:cstheme="minorHAnsi"/>
          <w:szCs w:val="22"/>
        </w:rPr>
        <w:t xml:space="preserve">: </w:t>
      </w:r>
      <w:r w:rsidR="00170952" w:rsidRPr="000D282C">
        <w:rPr>
          <w:rFonts w:asciiTheme="minorHAnsi" w:hAnsiTheme="minorHAnsi" w:cstheme="minorHAnsi"/>
          <w:szCs w:val="22"/>
        </w:rPr>
        <w:t xml:space="preserve">Best parameter values for </w:t>
      </w:r>
      <w:r w:rsidR="00170952">
        <w:rPr>
          <w:rFonts w:asciiTheme="minorHAnsi" w:hAnsiTheme="minorHAnsi" w:cstheme="minorHAnsi"/>
          <w:szCs w:val="22"/>
        </w:rPr>
        <w:t xml:space="preserve">ANN model </w:t>
      </w:r>
      <w:r w:rsidR="00170952" w:rsidRPr="000D282C">
        <w:rPr>
          <w:rFonts w:asciiTheme="minorHAnsi" w:hAnsiTheme="minorHAnsi" w:cstheme="minorHAnsi"/>
          <w:szCs w:val="22"/>
        </w:rPr>
        <w:t xml:space="preserve">are </w:t>
      </w:r>
    </w:p>
    <w:p w14:paraId="09132EFF" w14:textId="459AEC12" w:rsidR="0026562C" w:rsidRDefault="00170952" w:rsidP="00D16EB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</w:t>
      </w:r>
      <w:r>
        <w:rPr>
          <w:rFonts w:asciiTheme="minorHAnsi" w:hAnsiTheme="minorHAnsi" w:cstheme="minorHAnsi"/>
          <w:szCs w:val="22"/>
        </w:rPr>
        <w:t>‘epochs’</w:t>
      </w:r>
      <w:r w:rsidRPr="000D282C">
        <w:rPr>
          <w:rFonts w:asciiTheme="minorHAnsi" w:hAnsiTheme="minorHAnsi" w:cstheme="minorHAnsi"/>
          <w:szCs w:val="22"/>
        </w:rPr>
        <w:t xml:space="preserve">: </w:t>
      </w:r>
      <w:r w:rsidR="00E9199C">
        <w:rPr>
          <w:rFonts w:asciiTheme="minorHAnsi" w:hAnsiTheme="minorHAnsi" w:cstheme="minorHAnsi"/>
          <w:szCs w:val="22"/>
        </w:rPr>
        <w:t>5</w:t>
      </w:r>
      <w:r>
        <w:rPr>
          <w:rFonts w:asciiTheme="minorHAnsi" w:hAnsiTheme="minorHAnsi" w:cstheme="minorHAnsi"/>
          <w:szCs w:val="22"/>
        </w:rPr>
        <w:t>0</w:t>
      </w:r>
      <w:r w:rsidRPr="000D282C">
        <w:rPr>
          <w:rFonts w:asciiTheme="minorHAnsi" w:hAnsiTheme="minorHAnsi" w:cstheme="minorHAnsi"/>
          <w:szCs w:val="22"/>
        </w:rPr>
        <w:t xml:space="preserve">, </w:t>
      </w:r>
      <w:r>
        <w:rPr>
          <w:rFonts w:asciiTheme="minorHAnsi" w:hAnsiTheme="minorHAnsi" w:cstheme="minorHAnsi"/>
          <w:szCs w:val="22"/>
        </w:rPr>
        <w:t>‘optimizer’</w:t>
      </w:r>
      <w:r w:rsidRPr="000D282C">
        <w:rPr>
          <w:rFonts w:asciiTheme="minorHAnsi" w:hAnsiTheme="minorHAnsi" w:cstheme="minorHAnsi"/>
          <w:szCs w:val="22"/>
        </w:rPr>
        <w:t xml:space="preserve">: </w:t>
      </w:r>
      <w:r w:rsidR="00E9199C">
        <w:rPr>
          <w:rFonts w:asciiTheme="minorHAnsi" w:hAnsiTheme="minorHAnsi" w:cstheme="minorHAnsi"/>
          <w:szCs w:val="22"/>
        </w:rPr>
        <w:t>Adam</w:t>
      </w:r>
      <w:r w:rsidRPr="000D282C">
        <w:rPr>
          <w:rFonts w:asciiTheme="minorHAnsi" w:hAnsiTheme="minorHAnsi" w:cstheme="minorHAnsi"/>
          <w:szCs w:val="22"/>
        </w:rPr>
        <w:t>, '</w:t>
      </w:r>
      <w:r>
        <w:rPr>
          <w:rFonts w:asciiTheme="minorHAnsi" w:hAnsiTheme="minorHAnsi" w:cstheme="minorHAnsi"/>
          <w:szCs w:val="22"/>
        </w:rPr>
        <w:t>Batch_size</w:t>
      </w:r>
      <w:r w:rsidRPr="000D282C">
        <w:rPr>
          <w:rFonts w:asciiTheme="minorHAnsi" w:hAnsiTheme="minorHAnsi" w:cstheme="minorHAnsi"/>
          <w:szCs w:val="22"/>
        </w:rPr>
        <w:t xml:space="preserve">': </w:t>
      </w:r>
      <w:r w:rsidR="00E9199C">
        <w:rPr>
          <w:rFonts w:asciiTheme="minorHAnsi" w:hAnsiTheme="minorHAnsi" w:cstheme="minorHAnsi"/>
          <w:szCs w:val="22"/>
        </w:rPr>
        <w:t>1</w:t>
      </w:r>
      <w:r w:rsidRPr="000D282C">
        <w:rPr>
          <w:rFonts w:asciiTheme="minorHAnsi" w:hAnsiTheme="minorHAnsi" w:cstheme="minorHAnsi"/>
          <w:szCs w:val="22"/>
        </w:rPr>
        <w:t>0</w:t>
      </w:r>
      <w:r>
        <w:rPr>
          <w:rFonts w:asciiTheme="minorHAnsi" w:hAnsiTheme="minorHAnsi" w:cstheme="minorHAnsi"/>
          <w:szCs w:val="22"/>
        </w:rPr>
        <w:t xml:space="preserve">, ‘activation function for hidden layers’: </w:t>
      </w:r>
      <w:r w:rsidR="00E9199C">
        <w:rPr>
          <w:rFonts w:asciiTheme="minorHAnsi" w:hAnsiTheme="minorHAnsi" w:cstheme="minorHAnsi"/>
          <w:szCs w:val="22"/>
        </w:rPr>
        <w:t>softmax</w:t>
      </w:r>
    </w:p>
    <w:p w14:paraId="3FFE9D57" w14:textId="2FD53B05" w:rsidR="0026562C" w:rsidRPr="000D282C" w:rsidRDefault="0026562C" w:rsidP="0026562C">
      <w:pPr>
        <w:pStyle w:val="HTMLPreformatted"/>
        <w:shd w:val="clear" w:color="auto" w:fill="FFFFFF"/>
        <w:wordWrap w:val="0"/>
        <w:ind w:firstLine="720"/>
        <w:textAlignment w:val="baseline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</w:t>
      </w:r>
    </w:p>
    <w:p w14:paraId="5405E748" w14:textId="01869691" w:rsidR="00232D23" w:rsidRDefault="00232D23" w:rsidP="00A445D3">
      <w:pPr>
        <w:jc w:val="both"/>
      </w:pPr>
    </w:p>
    <w:p w14:paraId="5E489405" w14:textId="77777777" w:rsidR="00D22709" w:rsidRDefault="00D22709" w:rsidP="00A445D3">
      <w:pPr>
        <w:jc w:val="both"/>
        <w:rPr>
          <w:b/>
          <w:bCs/>
          <w:u w:val="single"/>
        </w:rPr>
      </w:pPr>
    </w:p>
    <w:p w14:paraId="7F69D5E3" w14:textId="77777777" w:rsidR="00D22709" w:rsidRDefault="00D22709" w:rsidP="00A445D3">
      <w:pPr>
        <w:jc w:val="both"/>
        <w:rPr>
          <w:b/>
          <w:bCs/>
          <w:u w:val="single"/>
        </w:rPr>
      </w:pPr>
    </w:p>
    <w:p w14:paraId="0D4277B4" w14:textId="71D12448" w:rsidR="00B17680" w:rsidRPr="00B17680" w:rsidRDefault="00B17680" w:rsidP="00A445D3">
      <w:pPr>
        <w:jc w:val="both"/>
        <w:rPr>
          <w:b/>
          <w:bCs/>
          <w:u w:val="single"/>
        </w:rPr>
      </w:pPr>
      <w:r w:rsidRPr="00563329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2:</w:t>
      </w:r>
    </w:p>
    <w:p w14:paraId="73174073" w14:textId="608A1E01" w:rsidR="00E86F37" w:rsidRDefault="00105815" w:rsidP="0026562C">
      <w:pPr>
        <w:jc w:val="both"/>
      </w:pPr>
      <w:r>
        <w:t xml:space="preserve">Next, </w:t>
      </w:r>
      <w:r w:rsidR="002132AA">
        <w:t xml:space="preserve">K – Nearest neighbors algorithm is run on both the datasets and the performances are evaluated. </w:t>
      </w:r>
      <w:r w:rsidR="002132AA">
        <w:t>Cross validation is used to split the train and test sets further into partitions and the algorithm is applied on each partition.</w:t>
      </w:r>
    </w:p>
    <w:p w14:paraId="576D9DFF" w14:textId="2A8C317E" w:rsidR="002132AA" w:rsidRDefault="002132AA" w:rsidP="0026562C">
      <w:pPr>
        <w:jc w:val="both"/>
        <w:rPr>
          <w:rFonts w:cstheme="minorHAnsi"/>
        </w:rPr>
      </w:pPr>
    </w:p>
    <w:p w14:paraId="55A9E55E" w14:textId="77777777" w:rsidR="00D22709" w:rsidRDefault="00D22709" w:rsidP="002132AA">
      <w:pPr>
        <w:jc w:val="both"/>
        <w:rPr>
          <w:b/>
          <w:bCs/>
        </w:rPr>
      </w:pPr>
    </w:p>
    <w:p w14:paraId="1F31A8CD" w14:textId="72CDA117" w:rsidR="002132AA" w:rsidRPr="007A44B6" w:rsidRDefault="002132AA" w:rsidP="002132AA">
      <w:pPr>
        <w:jc w:val="both"/>
        <w:rPr>
          <w:b/>
          <w:bCs/>
        </w:rPr>
      </w:pPr>
      <w:r w:rsidRPr="007A44B6">
        <w:rPr>
          <w:b/>
          <w:bCs/>
        </w:rPr>
        <w:t xml:space="preserve">Experiment with different number of </w:t>
      </w:r>
      <w:r>
        <w:rPr>
          <w:b/>
          <w:bCs/>
        </w:rPr>
        <w:t>neighbors</w:t>
      </w:r>
      <w:r>
        <w:rPr>
          <w:b/>
          <w:bCs/>
        </w:rPr>
        <w:t xml:space="preserve"> (</w:t>
      </w:r>
      <w:r>
        <w:rPr>
          <w:b/>
          <w:bCs/>
        </w:rPr>
        <w:t>k</w:t>
      </w:r>
      <w:r>
        <w:rPr>
          <w:b/>
          <w:bCs/>
        </w:rPr>
        <w:t>)</w:t>
      </w:r>
      <w:r w:rsidRPr="007A44B6">
        <w:rPr>
          <w:b/>
          <w:bCs/>
        </w:rPr>
        <w:t>:</w:t>
      </w:r>
    </w:p>
    <w:p w14:paraId="4F257F0A" w14:textId="42E2725E" w:rsidR="002132AA" w:rsidRDefault="002132AA" w:rsidP="002132AA">
      <w:pPr>
        <w:jc w:val="both"/>
      </w:pPr>
      <w:r>
        <w:t xml:space="preserve">Each time the number of </w:t>
      </w:r>
      <w:r>
        <w:t>neighbors</w:t>
      </w:r>
      <w:r>
        <w:t xml:space="preserve"> is varied, and the value corresponding to lowest error, or highest accuracy is considered as optimal number of ne</w:t>
      </w:r>
      <w:r>
        <w:t>ighbors</w:t>
      </w:r>
      <w:r>
        <w:t xml:space="preserve">.  </w:t>
      </w:r>
    </w:p>
    <w:p w14:paraId="6C876FCE" w14:textId="77777777" w:rsidR="002132AA" w:rsidRDefault="002132AA" w:rsidP="002132AA">
      <w:pPr>
        <w:ind w:left="720" w:firstLine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</w:p>
    <w:p w14:paraId="2A97ABA7" w14:textId="77777777" w:rsidR="00D22709" w:rsidRDefault="00D22709" w:rsidP="002132AA">
      <w:pPr>
        <w:ind w:left="720" w:firstLine="720"/>
        <w:jc w:val="both"/>
        <w:rPr>
          <w:b/>
          <w:bCs/>
          <w:i/>
          <w:iCs/>
        </w:rPr>
      </w:pPr>
    </w:p>
    <w:p w14:paraId="122FC12D" w14:textId="77777777" w:rsidR="00D22709" w:rsidRDefault="00D22709" w:rsidP="002132AA">
      <w:pPr>
        <w:ind w:left="720" w:firstLine="720"/>
        <w:jc w:val="both"/>
        <w:rPr>
          <w:b/>
          <w:bCs/>
          <w:i/>
          <w:iCs/>
        </w:rPr>
      </w:pPr>
    </w:p>
    <w:p w14:paraId="5B826BE2" w14:textId="77777777" w:rsidR="00D22709" w:rsidRDefault="00D22709" w:rsidP="002132AA">
      <w:pPr>
        <w:ind w:left="720" w:firstLine="720"/>
        <w:jc w:val="both"/>
        <w:rPr>
          <w:b/>
          <w:bCs/>
          <w:i/>
          <w:iCs/>
        </w:rPr>
      </w:pPr>
    </w:p>
    <w:p w14:paraId="65366500" w14:textId="77777777" w:rsidR="00D22709" w:rsidRDefault="00D22709" w:rsidP="002132AA">
      <w:pPr>
        <w:ind w:left="720" w:firstLine="720"/>
        <w:jc w:val="both"/>
        <w:rPr>
          <w:b/>
          <w:bCs/>
          <w:i/>
          <w:iCs/>
        </w:rPr>
      </w:pPr>
    </w:p>
    <w:p w14:paraId="5F537162" w14:textId="35C4313E" w:rsidR="002132AA" w:rsidRDefault="002132AA" w:rsidP="002132AA">
      <w:pPr>
        <w:ind w:left="720" w:firstLine="720"/>
        <w:jc w:val="both"/>
        <w:rPr>
          <w:rFonts w:cstheme="minorHAnsi"/>
        </w:rPr>
      </w:pPr>
      <w:r w:rsidRPr="003A7E20">
        <w:rPr>
          <w:b/>
          <w:bCs/>
          <w:i/>
          <w:iCs/>
        </w:rPr>
        <w:lastRenderedPageBreak/>
        <w:t>Sgemm 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C57AAF">
        <w:rPr>
          <w:b/>
          <w:bCs/>
        </w:rPr>
        <w:tab/>
      </w:r>
      <w:r w:rsidR="00C57AAF">
        <w:rPr>
          <w:b/>
          <w:bCs/>
        </w:rPr>
        <w:tab/>
      </w:r>
      <w:r>
        <w:rPr>
          <w:b/>
          <w:bCs/>
        </w:rPr>
        <w:t xml:space="preserve"> </w:t>
      </w:r>
      <w:r w:rsidRPr="003A7E20">
        <w:rPr>
          <w:b/>
          <w:bCs/>
          <w:i/>
          <w:iCs/>
        </w:rPr>
        <w:t>Mushroom</w:t>
      </w:r>
    </w:p>
    <w:p w14:paraId="33DDEFBB" w14:textId="608F6807" w:rsidR="007A44B6" w:rsidRDefault="002132AA" w:rsidP="00A445D3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B11C329" wp14:editId="5FFBF914">
            <wp:extent cx="3246503" cy="2097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3441" cy="21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  <w:r>
        <w:rPr>
          <w:noProof/>
        </w:rPr>
        <w:drawing>
          <wp:inline distT="0" distB="0" distL="0" distR="0" wp14:anchorId="164774AF" wp14:editId="13AFEA7E">
            <wp:extent cx="3209471" cy="2078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5493" cy="21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4B39" w14:textId="77777777" w:rsidR="00D22709" w:rsidRDefault="00D22709" w:rsidP="00EE2492">
      <w:pPr>
        <w:jc w:val="both"/>
        <w:rPr>
          <w:rFonts w:cstheme="minorHAnsi"/>
        </w:rPr>
      </w:pPr>
    </w:p>
    <w:p w14:paraId="38BB42C1" w14:textId="5EC3A58F" w:rsidR="00EE2492" w:rsidRDefault="00EE2492" w:rsidP="00EE2492">
      <w:pPr>
        <w:jc w:val="both"/>
      </w:pPr>
      <w:r>
        <w:rPr>
          <w:rFonts w:cstheme="minorHAnsi"/>
        </w:rPr>
        <w:t xml:space="preserve">It is observed that increasing k to very large number reduces the performance of the model. For </w:t>
      </w:r>
      <w:r>
        <w:t xml:space="preserve">sgemm product dataset, the maximum accuracy of train and test set is obtained when number of </w:t>
      </w:r>
      <w:r>
        <w:t>neighbors</w:t>
      </w:r>
      <w:r>
        <w:t xml:space="preserve"> = </w:t>
      </w:r>
      <w:r>
        <w:t>5</w:t>
      </w:r>
      <w:r>
        <w:t xml:space="preserve">, after which it starts decreasing. When number of </w:t>
      </w:r>
      <w:r>
        <w:t xml:space="preserve">neighbors </w:t>
      </w:r>
      <w:r>
        <w:t xml:space="preserve">is increased to </w:t>
      </w:r>
      <w:r>
        <w:t>1</w:t>
      </w:r>
      <w:r>
        <w:t xml:space="preserve">0, there is a steep drop in the performance of the model. </w:t>
      </w:r>
    </w:p>
    <w:p w14:paraId="619F7F44" w14:textId="77777777" w:rsidR="00593635" w:rsidRDefault="00593635" w:rsidP="00EE2492">
      <w:pPr>
        <w:jc w:val="both"/>
      </w:pPr>
    </w:p>
    <w:p w14:paraId="35BE80EB" w14:textId="5D24A374" w:rsidR="00EE2492" w:rsidRDefault="00EE2492" w:rsidP="00EE2492">
      <w:pPr>
        <w:jc w:val="both"/>
      </w:pPr>
      <w:r>
        <w:t xml:space="preserve">For mushroom dataset, the optimal number of </w:t>
      </w:r>
      <w:r>
        <w:t>neighbors</w:t>
      </w:r>
      <w:r>
        <w:t xml:space="preserve"> = 1</w:t>
      </w:r>
      <w:r>
        <w:t xml:space="preserve"> to 5</w:t>
      </w:r>
      <w:r>
        <w:t xml:space="preserve">. The accuracy of train and test sets remain constant up to </w:t>
      </w:r>
      <w:r>
        <w:t>k=5</w:t>
      </w:r>
      <w:r>
        <w:t xml:space="preserve">, after which it starts decreasing. When number of </w:t>
      </w:r>
      <w:r>
        <w:t xml:space="preserve">neighbors </w:t>
      </w:r>
      <w:r>
        <w:t>is increased to 1</w:t>
      </w:r>
      <w:r>
        <w:t>0</w:t>
      </w:r>
      <w:r>
        <w:t xml:space="preserve">, there is a steep drop in the performance of the model. </w:t>
      </w:r>
    </w:p>
    <w:p w14:paraId="04AFE596" w14:textId="686477BC" w:rsidR="002132AA" w:rsidRDefault="002132AA" w:rsidP="00A445D3">
      <w:pPr>
        <w:jc w:val="both"/>
        <w:rPr>
          <w:rFonts w:cstheme="minorHAnsi"/>
        </w:rPr>
      </w:pPr>
    </w:p>
    <w:p w14:paraId="1DD90695" w14:textId="77777777" w:rsidR="00D22709" w:rsidRDefault="00D22709" w:rsidP="00593635">
      <w:pPr>
        <w:jc w:val="both"/>
        <w:rPr>
          <w:b/>
          <w:bCs/>
        </w:rPr>
      </w:pPr>
    </w:p>
    <w:p w14:paraId="1ED833E9" w14:textId="03598F3F" w:rsidR="00593635" w:rsidRPr="007A44B6" w:rsidRDefault="00593635" w:rsidP="00593635">
      <w:pPr>
        <w:jc w:val="both"/>
        <w:rPr>
          <w:b/>
          <w:bCs/>
        </w:rPr>
      </w:pPr>
      <w:r w:rsidRPr="007A44B6">
        <w:rPr>
          <w:b/>
          <w:bCs/>
        </w:rPr>
        <w:t xml:space="preserve">Experiment with different </w:t>
      </w:r>
      <w:r>
        <w:rPr>
          <w:b/>
          <w:bCs/>
        </w:rPr>
        <w:t>distance metrics</w:t>
      </w:r>
      <w:r w:rsidRPr="007A44B6">
        <w:rPr>
          <w:b/>
          <w:bCs/>
        </w:rPr>
        <w:t>:</w:t>
      </w:r>
    </w:p>
    <w:p w14:paraId="674C43C4" w14:textId="64A4D692" w:rsidR="00593635" w:rsidRDefault="00593635" w:rsidP="00593635">
      <w:pPr>
        <w:jc w:val="both"/>
      </w:pPr>
      <w:r>
        <w:t>The KNN algorithm is tested with different distance metrics like Euclidean, Chebyshev, Minkowski &amp; Manhattan</w:t>
      </w:r>
      <w:r>
        <w:t>, and the</w:t>
      </w:r>
      <w:r>
        <w:t xml:space="preserve"> performance of each distance metric is evaluated for the given datasets. The</w:t>
      </w:r>
      <w:r>
        <w:t xml:space="preserve"> value corresponding to lowest error, or highest accuracy is considered as </w:t>
      </w:r>
      <w:r>
        <w:t>suitable distance metric</w:t>
      </w:r>
      <w:r>
        <w:t xml:space="preserve">.  </w:t>
      </w:r>
    </w:p>
    <w:p w14:paraId="73D09E8A" w14:textId="77777777" w:rsidR="00593635" w:rsidRDefault="00593635" w:rsidP="00593635">
      <w:pPr>
        <w:ind w:left="720" w:firstLine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</w:p>
    <w:p w14:paraId="255EFEAF" w14:textId="77777777" w:rsidR="00593635" w:rsidRDefault="00593635" w:rsidP="00593635">
      <w:pPr>
        <w:ind w:left="720" w:firstLine="720"/>
        <w:jc w:val="both"/>
        <w:rPr>
          <w:rFonts w:cstheme="minorHAnsi"/>
        </w:rPr>
      </w:pPr>
      <w:r>
        <w:rPr>
          <w:b/>
          <w:bCs/>
          <w:i/>
          <w:iCs/>
        </w:rPr>
        <w:t xml:space="preserve"> </w:t>
      </w:r>
      <w:r w:rsidRPr="003A7E20">
        <w:rPr>
          <w:b/>
          <w:bCs/>
          <w:i/>
          <w:iCs/>
        </w:rPr>
        <w:t>Sgemm 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Pr="003A7E20">
        <w:rPr>
          <w:b/>
          <w:bCs/>
          <w:i/>
          <w:iCs/>
        </w:rPr>
        <w:t>Mushroom</w:t>
      </w:r>
    </w:p>
    <w:p w14:paraId="485D3E70" w14:textId="639E2435" w:rsidR="00593635" w:rsidRDefault="00593635" w:rsidP="0059363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AD1EC07" wp14:editId="2FA68DD3">
            <wp:extent cx="3103033" cy="212708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2019" cy="21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</w:t>
      </w:r>
      <w:r>
        <w:rPr>
          <w:noProof/>
        </w:rPr>
        <w:drawing>
          <wp:inline distT="0" distB="0" distL="0" distR="0" wp14:anchorId="44DFF3C6" wp14:editId="6C1D5F5E">
            <wp:extent cx="3050348" cy="211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4275" cy="21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FA66" w14:textId="49AF7DD2" w:rsidR="002132AA" w:rsidRDefault="002132AA" w:rsidP="00A445D3">
      <w:pPr>
        <w:jc w:val="both"/>
        <w:rPr>
          <w:rFonts w:cstheme="minorHAnsi"/>
        </w:rPr>
      </w:pPr>
    </w:p>
    <w:p w14:paraId="46924714" w14:textId="235CAC66" w:rsidR="00593635" w:rsidRDefault="00593635" w:rsidP="00593635">
      <w:pPr>
        <w:jc w:val="both"/>
      </w:pPr>
      <w:r>
        <w:rPr>
          <w:rFonts w:cstheme="minorHAnsi"/>
        </w:rPr>
        <w:t xml:space="preserve">For </w:t>
      </w:r>
      <w:r>
        <w:t xml:space="preserve">sgemm product dataset, the maximum accuracy of train and test set is obtained when </w:t>
      </w:r>
      <w:r>
        <w:t>distance metric = Manhattan</w:t>
      </w:r>
      <w:r>
        <w:t xml:space="preserve">, </w:t>
      </w:r>
      <w:r>
        <w:t xml:space="preserve">and Chebyshev </w:t>
      </w:r>
      <w:r w:rsidR="009255DC">
        <w:t xml:space="preserve">distance </w:t>
      </w:r>
      <w:r>
        <w:t>gives the least performance</w:t>
      </w:r>
      <w:r>
        <w:t xml:space="preserve">. </w:t>
      </w:r>
    </w:p>
    <w:p w14:paraId="226C5D4D" w14:textId="77777777" w:rsidR="009255DC" w:rsidRDefault="009255DC" w:rsidP="00593635">
      <w:pPr>
        <w:jc w:val="both"/>
      </w:pPr>
    </w:p>
    <w:p w14:paraId="74BDA5FA" w14:textId="6CE8E09F" w:rsidR="00593635" w:rsidRDefault="00593635" w:rsidP="00593635">
      <w:pPr>
        <w:jc w:val="both"/>
      </w:pPr>
      <w:r>
        <w:t xml:space="preserve">For mushroom dataset, </w:t>
      </w:r>
      <w:r w:rsidR="009255DC">
        <w:t xml:space="preserve">the maximum accuracy of train and test set is obtained when distance metric = </w:t>
      </w:r>
      <w:r w:rsidR="009255DC">
        <w:t xml:space="preserve">Euclidean, </w:t>
      </w:r>
      <w:r w:rsidR="009255DC">
        <w:t>Manhattan</w:t>
      </w:r>
      <w:r w:rsidR="009255DC">
        <w:t xml:space="preserve"> or Minkowski. </w:t>
      </w:r>
      <w:r w:rsidR="009255DC">
        <w:t xml:space="preserve">Chebyshev distance gives the least performance. </w:t>
      </w:r>
      <w:r>
        <w:t xml:space="preserve"> </w:t>
      </w:r>
    </w:p>
    <w:p w14:paraId="6C7AABFD" w14:textId="39250CC9" w:rsidR="00593635" w:rsidRDefault="00593635" w:rsidP="00A445D3">
      <w:pPr>
        <w:jc w:val="both"/>
        <w:rPr>
          <w:rFonts w:cstheme="minorHAnsi"/>
        </w:rPr>
      </w:pPr>
    </w:p>
    <w:p w14:paraId="5D6848DE" w14:textId="04C0624A" w:rsidR="00593635" w:rsidRDefault="00593635" w:rsidP="00A445D3">
      <w:pPr>
        <w:jc w:val="both"/>
        <w:rPr>
          <w:rFonts w:cstheme="minorHAnsi"/>
        </w:rPr>
      </w:pPr>
    </w:p>
    <w:p w14:paraId="63876B1A" w14:textId="77777777" w:rsidR="00593635" w:rsidRDefault="00593635" w:rsidP="00A445D3">
      <w:pPr>
        <w:jc w:val="both"/>
        <w:rPr>
          <w:rFonts w:cstheme="minorHAnsi"/>
        </w:rPr>
      </w:pPr>
    </w:p>
    <w:p w14:paraId="2F94E5D2" w14:textId="42F0178D" w:rsidR="00B003EF" w:rsidRDefault="007F3006" w:rsidP="00C2273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Inferences and </w:t>
      </w:r>
      <w:r w:rsidR="00733E47" w:rsidRPr="00733E47">
        <w:rPr>
          <w:rFonts w:cstheme="minorHAnsi"/>
          <w:b/>
          <w:bCs/>
        </w:rPr>
        <w:t>Comparison of different models</w:t>
      </w:r>
      <w:r w:rsidR="00372D91">
        <w:rPr>
          <w:rFonts w:cstheme="minorHAnsi"/>
          <w:b/>
          <w:bCs/>
        </w:rPr>
        <w:t>:</w:t>
      </w:r>
    </w:p>
    <w:p w14:paraId="4FC32432" w14:textId="45F47A17" w:rsidR="006B2C37" w:rsidRDefault="006B2C37" w:rsidP="00C22733">
      <w:pPr>
        <w:jc w:val="both"/>
        <w:rPr>
          <w:rFonts w:cstheme="minorHAnsi"/>
        </w:rPr>
      </w:pPr>
      <w:r w:rsidRPr="006B2C37">
        <w:rPr>
          <w:rFonts w:cstheme="minorHAnsi"/>
        </w:rPr>
        <w:t>On</w:t>
      </w:r>
      <w:r>
        <w:rPr>
          <w:rFonts w:cstheme="minorHAnsi"/>
        </w:rPr>
        <w:t xml:space="preserve"> comparing different </w:t>
      </w:r>
      <w:r w:rsidR="005854D8">
        <w:rPr>
          <w:rFonts w:cstheme="minorHAnsi"/>
        </w:rPr>
        <w:t xml:space="preserve">supervised </w:t>
      </w:r>
      <w:r>
        <w:rPr>
          <w:rFonts w:cstheme="minorHAnsi"/>
        </w:rPr>
        <w:t xml:space="preserve">models like Logistic Regression, SVM, Decision Trees, Ensembles, Artificial Neural Networks and K Nearest Neighbors, the following is observed. </w:t>
      </w:r>
    </w:p>
    <w:p w14:paraId="40552BF0" w14:textId="244D97BE" w:rsidR="006B2C37" w:rsidRPr="006B2C37" w:rsidRDefault="006B2C37" w:rsidP="00C22733">
      <w:pPr>
        <w:jc w:val="both"/>
        <w:rPr>
          <w:rFonts w:cstheme="minorHAnsi"/>
        </w:rPr>
      </w:pPr>
      <w:r w:rsidRPr="006B2C37">
        <w:rPr>
          <w:rFonts w:cstheme="minorHAnsi"/>
        </w:rPr>
        <w:t xml:space="preserve"> </w:t>
      </w:r>
    </w:p>
    <w:p w14:paraId="0C16961B" w14:textId="14D07AEC" w:rsidR="0017727E" w:rsidRPr="00301614" w:rsidRDefault="00D4490B" w:rsidP="00733E47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Cross validation improves the </w:t>
      </w:r>
      <w:r w:rsidR="006B1F32">
        <w:rPr>
          <w:rFonts w:cstheme="minorHAnsi"/>
        </w:rPr>
        <w:t xml:space="preserve">model </w:t>
      </w:r>
      <w:r>
        <w:rPr>
          <w:rFonts w:cstheme="minorHAnsi"/>
        </w:rPr>
        <w:t>accuracy scores and reduce</w:t>
      </w:r>
      <w:r w:rsidR="006B1F32">
        <w:rPr>
          <w:rFonts w:cstheme="minorHAnsi"/>
        </w:rPr>
        <w:t>s</w:t>
      </w:r>
      <w:r>
        <w:rPr>
          <w:rFonts w:cstheme="minorHAnsi"/>
        </w:rPr>
        <w:t xml:space="preserve"> the bias</w:t>
      </w:r>
      <w:r w:rsidR="006B1F32">
        <w:rPr>
          <w:rFonts w:cstheme="minorHAnsi"/>
        </w:rPr>
        <w:t xml:space="preserve"> by averaging the accuracy/error scores. </w:t>
      </w:r>
    </w:p>
    <w:p w14:paraId="120A897C" w14:textId="2F54483B" w:rsidR="00F50933" w:rsidRPr="00F50933" w:rsidRDefault="00301614" w:rsidP="00733E47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Artificial Neural Network models are used when dataset is large and </w:t>
      </w:r>
      <w:r w:rsidR="00F50933">
        <w:rPr>
          <w:rFonts w:cstheme="minorHAnsi"/>
        </w:rPr>
        <w:t>when complex predictions are required. NN are scalable</w:t>
      </w:r>
      <w:r w:rsidR="008E2C24">
        <w:rPr>
          <w:rFonts w:cstheme="minorHAnsi"/>
        </w:rPr>
        <w:t>,</w:t>
      </w:r>
      <w:r w:rsidR="00F50933">
        <w:rPr>
          <w:rFonts w:cstheme="minorHAnsi"/>
        </w:rPr>
        <w:t xml:space="preserve"> but they consume more memory operations when number of layers and neurons are increased. </w:t>
      </w:r>
    </w:p>
    <w:p w14:paraId="1D087C63" w14:textId="07CC001A" w:rsidR="00301614" w:rsidRPr="007F3006" w:rsidRDefault="000E00F7" w:rsidP="00733E47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Increasing the number of hidden layers and number of neurons does not necessarily increase the performance of a</w:t>
      </w:r>
      <w:r w:rsidR="007F3006">
        <w:rPr>
          <w:rFonts w:cstheme="minorHAnsi"/>
        </w:rPr>
        <w:t>n</w:t>
      </w:r>
      <w:r>
        <w:rPr>
          <w:rFonts w:cstheme="minorHAnsi"/>
        </w:rPr>
        <w:t xml:space="preserve"> ANN model. </w:t>
      </w:r>
    </w:p>
    <w:p w14:paraId="1E0D85A0" w14:textId="465DF0F0" w:rsidR="007F3006" w:rsidRPr="00D2386A" w:rsidRDefault="007F3006" w:rsidP="00733E47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The MLP ANN model can be used with a combination of multiple activation functions like relu, sigmoid and tanh. </w:t>
      </w:r>
    </w:p>
    <w:p w14:paraId="1CF10D9E" w14:textId="302CF5DD" w:rsidR="00D2386A" w:rsidRPr="0017727E" w:rsidRDefault="00D2386A" w:rsidP="00733E47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For sgemm product dataset, ANN performs better than KNN. For mushroom dataset, both models perform equally well.</w:t>
      </w:r>
    </w:p>
    <w:p w14:paraId="2CA1787F" w14:textId="0D56B3AF" w:rsidR="00F50A0A" w:rsidRPr="00301614" w:rsidRDefault="00E72A64" w:rsidP="00301614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Among the different models, f</w:t>
      </w:r>
      <w:r w:rsidR="0032782F" w:rsidRPr="00301614">
        <w:rPr>
          <w:rFonts w:cstheme="minorHAnsi"/>
        </w:rPr>
        <w:t>or Sgemm product dataset,</w:t>
      </w:r>
      <w:r w:rsidR="00F50A0A" w:rsidRPr="00301614">
        <w:rPr>
          <w:rFonts w:cstheme="minorHAnsi"/>
        </w:rPr>
        <w:t xml:space="preserve"> maximum accuracy is given by Bagging, followed by SVM (gini), SVM (Entropy), Random Forest, XG Boost, </w:t>
      </w:r>
      <w:r w:rsidR="00301614">
        <w:rPr>
          <w:rFonts w:cstheme="minorHAnsi"/>
        </w:rPr>
        <w:t xml:space="preserve">ANN, </w:t>
      </w:r>
      <w:r w:rsidR="00F50A0A" w:rsidRPr="00301614">
        <w:rPr>
          <w:rFonts w:cstheme="minorHAnsi"/>
        </w:rPr>
        <w:t>Stochastic Gradient Boost</w:t>
      </w:r>
      <w:r w:rsidR="00301614">
        <w:rPr>
          <w:rFonts w:cstheme="minorHAnsi"/>
        </w:rPr>
        <w:t>, KNN</w:t>
      </w:r>
      <w:r w:rsidR="00F50A0A" w:rsidRPr="00301614">
        <w:rPr>
          <w:rFonts w:cstheme="minorHAnsi"/>
        </w:rPr>
        <w:t xml:space="preserve"> and AdaBoost.</w:t>
      </w:r>
    </w:p>
    <w:p w14:paraId="71676695" w14:textId="5237F626" w:rsidR="00F50A0A" w:rsidRPr="00E72A64" w:rsidRDefault="00F50A0A" w:rsidP="00F50A0A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For Mushroom dataset, maximum accuracy is given by </w:t>
      </w:r>
      <w:r w:rsidR="00301614">
        <w:rPr>
          <w:rFonts w:cstheme="minorHAnsi"/>
        </w:rPr>
        <w:t>5</w:t>
      </w:r>
      <w:r>
        <w:rPr>
          <w:rFonts w:cstheme="minorHAnsi"/>
        </w:rPr>
        <w:t xml:space="preserve"> algorithms – </w:t>
      </w:r>
      <w:r w:rsidR="00301614">
        <w:rPr>
          <w:rFonts w:cstheme="minorHAnsi"/>
        </w:rPr>
        <w:t xml:space="preserve">ANN, KNN, </w:t>
      </w:r>
      <w:r>
        <w:rPr>
          <w:rFonts w:cstheme="minorHAnsi"/>
        </w:rPr>
        <w:t>Random Forest, AdaBoost and XG Boost. It is followed by SVM (gini), SVM (Entropy), Bagging, Stochastic Gradient Boost.</w:t>
      </w:r>
    </w:p>
    <w:p w14:paraId="47EAE4C6" w14:textId="7DD9DFBC" w:rsidR="00E72A64" w:rsidRPr="000E5653" w:rsidRDefault="00C04DE3" w:rsidP="00F50A0A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It is best to experiment with ensembles where each subset of data is fed into an algorithm</w:t>
      </w:r>
      <w:r w:rsidR="00A30C7A">
        <w:rPr>
          <w:rFonts w:cstheme="minorHAnsi"/>
        </w:rPr>
        <w:t xml:space="preserve"> or model</w:t>
      </w:r>
      <w:r>
        <w:rPr>
          <w:rFonts w:cstheme="minorHAnsi"/>
        </w:rPr>
        <w:t xml:space="preserve">, and the average of the results </w:t>
      </w:r>
      <w:r w:rsidR="00A30C7A">
        <w:rPr>
          <w:rFonts w:cstheme="minorHAnsi"/>
        </w:rPr>
        <w:t xml:space="preserve">from each model </w:t>
      </w:r>
      <w:r>
        <w:rPr>
          <w:rFonts w:cstheme="minorHAnsi"/>
        </w:rPr>
        <w:t xml:space="preserve">gives the best possible prediction.  </w:t>
      </w:r>
    </w:p>
    <w:p w14:paraId="0EC4C368" w14:textId="77777777" w:rsidR="00C22733" w:rsidRDefault="00C22733" w:rsidP="00C22733">
      <w:pPr>
        <w:jc w:val="both"/>
        <w:rPr>
          <w:rFonts w:cstheme="minorHAnsi"/>
        </w:rPr>
      </w:pPr>
    </w:p>
    <w:p w14:paraId="52E2F540" w14:textId="77777777" w:rsidR="00C22733" w:rsidRDefault="00C22733" w:rsidP="00DA0590">
      <w:pPr>
        <w:jc w:val="both"/>
        <w:rPr>
          <w:rFonts w:cstheme="minorHAnsi"/>
        </w:rPr>
      </w:pPr>
    </w:p>
    <w:p w14:paraId="13991076" w14:textId="77777777" w:rsidR="00C22733" w:rsidRDefault="00C22733" w:rsidP="00DA0590">
      <w:pPr>
        <w:jc w:val="both"/>
        <w:rPr>
          <w:rFonts w:cstheme="minorHAnsi"/>
        </w:rPr>
      </w:pPr>
    </w:p>
    <w:p w14:paraId="5ED914C6" w14:textId="77777777" w:rsidR="00A06592" w:rsidRDefault="00A06592" w:rsidP="00DA0590">
      <w:pPr>
        <w:jc w:val="both"/>
        <w:rPr>
          <w:rFonts w:cstheme="minorHAnsi"/>
        </w:rPr>
      </w:pPr>
    </w:p>
    <w:p w14:paraId="10778163" w14:textId="77777777" w:rsidR="002E7C40" w:rsidRPr="00D76CC2" w:rsidRDefault="002E7C40" w:rsidP="00B13EC4">
      <w:pPr>
        <w:jc w:val="both"/>
        <w:rPr>
          <w:rFonts w:cstheme="minorHAnsi"/>
        </w:rPr>
      </w:pPr>
    </w:p>
    <w:p w14:paraId="1D4D13B5" w14:textId="77777777" w:rsidR="00B13EC4" w:rsidRDefault="00B13EC4" w:rsidP="00B13EC4"/>
    <w:p w14:paraId="48106BA4" w14:textId="77777777" w:rsidR="00B13EC4" w:rsidRPr="008A4812" w:rsidRDefault="00B13EC4" w:rsidP="00133ECE"/>
    <w:sectPr w:rsidR="00B13EC4" w:rsidRPr="008A4812" w:rsidSect="00C37F42">
      <w:headerReference w:type="default" r:id="rId25"/>
      <w:footerReference w:type="default" r:id="rId26"/>
      <w:pgSz w:w="12240" w:h="15840"/>
      <w:pgMar w:top="864" w:right="864" w:bottom="864" w:left="864" w:header="720" w:footer="720" w:gutter="0"/>
      <w:pgBorders w:offsetFrom="page">
        <w:top w:val="single" w:sz="12" w:space="24" w:color="2F5496" w:themeColor="accent5" w:themeShade="BF"/>
        <w:left w:val="single" w:sz="12" w:space="24" w:color="2F5496" w:themeColor="accent5" w:themeShade="BF"/>
        <w:bottom w:val="single" w:sz="12" w:space="24" w:color="2F5496" w:themeColor="accent5" w:themeShade="BF"/>
        <w:right w:val="single" w:sz="12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A6E37" w14:textId="77777777" w:rsidR="0094129A" w:rsidRDefault="0094129A" w:rsidP="00547F2D">
      <w:r>
        <w:separator/>
      </w:r>
    </w:p>
  </w:endnote>
  <w:endnote w:type="continuationSeparator" w:id="0">
    <w:p w14:paraId="6CB4AEEE" w14:textId="77777777" w:rsidR="0094129A" w:rsidRDefault="0094129A" w:rsidP="0054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704C5" w14:textId="344C145C" w:rsidR="003E4A92" w:rsidRPr="00BB1778" w:rsidRDefault="003E4A92" w:rsidP="00BB1778">
    <w:pPr>
      <w:pStyle w:val="Footer"/>
      <w:jc w:val="right"/>
    </w:pPr>
    <w:r w:rsidRPr="00BB1778">
      <w:t>Shylaja Vijayaraghavan (SXV190013)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1C987" w14:textId="77777777" w:rsidR="0094129A" w:rsidRDefault="0094129A" w:rsidP="00547F2D">
      <w:r>
        <w:separator/>
      </w:r>
    </w:p>
  </w:footnote>
  <w:footnote w:type="continuationSeparator" w:id="0">
    <w:p w14:paraId="5494EE37" w14:textId="77777777" w:rsidR="0094129A" w:rsidRDefault="0094129A" w:rsidP="0054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C1FCB" w14:textId="5C01144F" w:rsidR="003E4A92" w:rsidRPr="00C02849" w:rsidRDefault="003E4A92" w:rsidP="00547F2D">
    <w:pPr>
      <w:jc w:val="center"/>
      <w:rPr>
        <w:sz w:val="24"/>
        <w:szCs w:val="24"/>
      </w:rPr>
    </w:pPr>
    <w:r w:rsidRPr="00C02849">
      <w:rPr>
        <w:sz w:val="24"/>
        <w:szCs w:val="24"/>
      </w:rPr>
      <w:t xml:space="preserve">Applied Machine Learning - Assignment </w:t>
    </w:r>
    <w:r>
      <w:rPr>
        <w:sz w:val="24"/>
        <w:szCs w:val="24"/>
      </w:rPr>
      <w:t>3</w:t>
    </w:r>
  </w:p>
  <w:p w14:paraId="0DBB21D1" w14:textId="3E014438" w:rsidR="003E4A92" w:rsidRDefault="003E4A9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A2F2DB" wp14:editId="734BA59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47767" w14:textId="77777777" w:rsidR="003E4A92" w:rsidRDefault="003E4A9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A2F2D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9B47767" w14:textId="77777777" w:rsidR="003E4A92" w:rsidRDefault="003E4A9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816770"/>
    <w:multiLevelType w:val="hybridMultilevel"/>
    <w:tmpl w:val="87C8965E"/>
    <w:lvl w:ilvl="0" w:tplc="73AC165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221DB"/>
    <w:multiLevelType w:val="hybridMultilevel"/>
    <w:tmpl w:val="0506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F63300"/>
    <w:multiLevelType w:val="hybridMultilevel"/>
    <w:tmpl w:val="5E94AE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AFD32D9"/>
    <w:multiLevelType w:val="hybridMultilevel"/>
    <w:tmpl w:val="A288A48E"/>
    <w:lvl w:ilvl="0" w:tplc="C37E5B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5039B4"/>
    <w:multiLevelType w:val="hybridMultilevel"/>
    <w:tmpl w:val="D858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76DE0"/>
    <w:multiLevelType w:val="hybridMultilevel"/>
    <w:tmpl w:val="C4F4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BB350F2"/>
    <w:multiLevelType w:val="hybridMultilevel"/>
    <w:tmpl w:val="31CA6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871E1"/>
    <w:multiLevelType w:val="hybridMultilevel"/>
    <w:tmpl w:val="50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C545AC3"/>
    <w:multiLevelType w:val="hybridMultilevel"/>
    <w:tmpl w:val="880A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4E208F1"/>
    <w:multiLevelType w:val="hybridMultilevel"/>
    <w:tmpl w:val="240AE644"/>
    <w:lvl w:ilvl="0" w:tplc="6504B0E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046C1"/>
    <w:multiLevelType w:val="hybridMultilevel"/>
    <w:tmpl w:val="7ABAB3CA"/>
    <w:lvl w:ilvl="0" w:tplc="F0E6328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2"/>
  </w:num>
  <w:num w:numId="3">
    <w:abstractNumId w:val="10"/>
  </w:num>
  <w:num w:numId="4">
    <w:abstractNumId w:val="32"/>
  </w:num>
  <w:num w:numId="5">
    <w:abstractNumId w:val="13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9"/>
  </w:num>
  <w:num w:numId="21">
    <w:abstractNumId w:val="23"/>
  </w:num>
  <w:num w:numId="22">
    <w:abstractNumId w:val="11"/>
  </w:num>
  <w:num w:numId="23">
    <w:abstractNumId w:val="33"/>
  </w:num>
  <w:num w:numId="24">
    <w:abstractNumId w:val="26"/>
  </w:num>
  <w:num w:numId="25">
    <w:abstractNumId w:val="15"/>
  </w:num>
  <w:num w:numId="26">
    <w:abstractNumId w:val="21"/>
  </w:num>
  <w:num w:numId="27">
    <w:abstractNumId w:val="30"/>
  </w:num>
  <w:num w:numId="28">
    <w:abstractNumId w:val="14"/>
  </w:num>
  <w:num w:numId="29">
    <w:abstractNumId w:val="31"/>
  </w:num>
  <w:num w:numId="30">
    <w:abstractNumId w:val="17"/>
  </w:num>
  <w:num w:numId="31">
    <w:abstractNumId w:val="28"/>
  </w:num>
  <w:num w:numId="32">
    <w:abstractNumId w:val="25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7F"/>
    <w:rsid w:val="00000F98"/>
    <w:rsid w:val="0000170E"/>
    <w:rsid w:val="00003865"/>
    <w:rsid w:val="00006423"/>
    <w:rsid w:val="000069FA"/>
    <w:rsid w:val="0000770E"/>
    <w:rsid w:val="0001084D"/>
    <w:rsid w:val="00015DD5"/>
    <w:rsid w:val="00016B98"/>
    <w:rsid w:val="00017A1D"/>
    <w:rsid w:val="0002131E"/>
    <w:rsid w:val="00021803"/>
    <w:rsid w:val="00021D31"/>
    <w:rsid w:val="0002228A"/>
    <w:rsid w:val="0002458D"/>
    <w:rsid w:val="00024F71"/>
    <w:rsid w:val="000266A7"/>
    <w:rsid w:val="00033BEC"/>
    <w:rsid w:val="000359BC"/>
    <w:rsid w:val="000378E0"/>
    <w:rsid w:val="00037B79"/>
    <w:rsid w:val="000415F4"/>
    <w:rsid w:val="0004385A"/>
    <w:rsid w:val="00047025"/>
    <w:rsid w:val="00047E79"/>
    <w:rsid w:val="00050C25"/>
    <w:rsid w:val="00051698"/>
    <w:rsid w:val="00054883"/>
    <w:rsid w:val="000552C2"/>
    <w:rsid w:val="00056A3B"/>
    <w:rsid w:val="00056F37"/>
    <w:rsid w:val="000626E2"/>
    <w:rsid w:val="00071767"/>
    <w:rsid w:val="00073F8E"/>
    <w:rsid w:val="00075359"/>
    <w:rsid w:val="000764EE"/>
    <w:rsid w:val="0008008E"/>
    <w:rsid w:val="0008301C"/>
    <w:rsid w:val="00087FF2"/>
    <w:rsid w:val="00092970"/>
    <w:rsid w:val="00095177"/>
    <w:rsid w:val="00095A04"/>
    <w:rsid w:val="000968A7"/>
    <w:rsid w:val="000B5F9C"/>
    <w:rsid w:val="000C068C"/>
    <w:rsid w:val="000C4A8E"/>
    <w:rsid w:val="000C4BDB"/>
    <w:rsid w:val="000C5964"/>
    <w:rsid w:val="000C62B4"/>
    <w:rsid w:val="000C751C"/>
    <w:rsid w:val="000D282C"/>
    <w:rsid w:val="000D48F2"/>
    <w:rsid w:val="000D6F7B"/>
    <w:rsid w:val="000E00F7"/>
    <w:rsid w:val="000E0CE4"/>
    <w:rsid w:val="000E1DA6"/>
    <w:rsid w:val="000E50A8"/>
    <w:rsid w:val="000E5653"/>
    <w:rsid w:val="000E7BD6"/>
    <w:rsid w:val="000F0980"/>
    <w:rsid w:val="000F0DEB"/>
    <w:rsid w:val="00101516"/>
    <w:rsid w:val="00102864"/>
    <w:rsid w:val="0010297F"/>
    <w:rsid w:val="00102C6D"/>
    <w:rsid w:val="00105815"/>
    <w:rsid w:val="00106059"/>
    <w:rsid w:val="001114E2"/>
    <w:rsid w:val="00113AA5"/>
    <w:rsid w:val="00115D88"/>
    <w:rsid w:val="00116D68"/>
    <w:rsid w:val="0012024B"/>
    <w:rsid w:val="0012226B"/>
    <w:rsid w:val="00124C75"/>
    <w:rsid w:val="00124DA6"/>
    <w:rsid w:val="00125ACB"/>
    <w:rsid w:val="001318D2"/>
    <w:rsid w:val="001329FE"/>
    <w:rsid w:val="00133ECE"/>
    <w:rsid w:val="00134B71"/>
    <w:rsid w:val="00140698"/>
    <w:rsid w:val="001415F3"/>
    <w:rsid w:val="00144830"/>
    <w:rsid w:val="001459D1"/>
    <w:rsid w:val="00152873"/>
    <w:rsid w:val="00154B77"/>
    <w:rsid w:val="001564BF"/>
    <w:rsid w:val="00164782"/>
    <w:rsid w:val="0017067B"/>
    <w:rsid w:val="00170952"/>
    <w:rsid w:val="001711BB"/>
    <w:rsid w:val="00174BDD"/>
    <w:rsid w:val="00174E90"/>
    <w:rsid w:val="00175939"/>
    <w:rsid w:val="0017727E"/>
    <w:rsid w:val="00177467"/>
    <w:rsid w:val="001777A2"/>
    <w:rsid w:val="00185CD0"/>
    <w:rsid w:val="00187FB5"/>
    <w:rsid w:val="001916B2"/>
    <w:rsid w:val="00191A0C"/>
    <w:rsid w:val="00194503"/>
    <w:rsid w:val="00196B11"/>
    <w:rsid w:val="001975AC"/>
    <w:rsid w:val="001B3AAD"/>
    <w:rsid w:val="001B5800"/>
    <w:rsid w:val="001B59A9"/>
    <w:rsid w:val="001C1B38"/>
    <w:rsid w:val="001C4A71"/>
    <w:rsid w:val="001C6B2F"/>
    <w:rsid w:val="001D050E"/>
    <w:rsid w:val="001D2118"/>
    <w:rsid w:val="001E4914"/>
    <w:rsid w:val="001E6481"/>
    <w:rsid w:val="001E6707"/>
    <w:rsid w:val="001E7196"/>
    <w:rsid w:val="001F451B"/>
    <w:rsid w:val="001F46A0"/>
    <w:rsid w:val="00201750"/>
    <w:rsid w:val="00201B60"/>
    <w:rsid w:val="00203A65"/>
    <w:rsid w:val="00205572"/>
    <w:rsid w:val="0021013C"/>
    <w:rsid w:val="00210A8D"/>
    <w:rsid w:val="00212D31"/>
    <w:rsid w:val="002132AA"/>
    <w:rsid w:val="00214349"/>
    <w:rsid w:val="00215709"/>
    <w:rsid w:val="00217BE0"/>
    <w:rsid w:val="00223848"/>
    <w:rsid w:val="0022394F"/>
    <w:rsid w:val="00232D23"/>
    <w:rsid w:val="0023333F"/>
    <w:rsid w:val="0023336A"/>
    <w:rsid w:val="002334E3"/>
    <w:rsid w:val="002357BF"/>
    <w:rsid w:val="002373CB"/>
    <w:rsid w:val="00241154"/>
    <w:rsid w:val="0024195F"/>
    <w:rsid w:val="00242B02"/>
    <w:rsid w:val="00242C21"/>
    <w:rsid w:val="00243322"/>
    <w:rsid w:val="00243329"/>
    <w:rsid w:val="00247C20"/>
    <w:rsid w:val="00250180"/>
    <w:rsid w:val="0025050E"/>
    <w:rsid w:val="00253F5A"/>
    <w:rsid w:val="00254BB8"/>
    <w:rsid w:val="002625DF"/>
    <w:rsid w:val="002639E5"/>
    <w:rsid w:val="00264238"/>
    <w:rsid w:val="002644FE"/>
    <w:rsid w:val="00265307"/>
    <w:rsid w:val="0026562C"/>
    <w:rsid w:val="00267911"/>
    <w:rsid w:val="00270BBD"/>
    <w:rsid w:val="0027117D"/>
    <w:rsid w:val="00272257"/>
    <w:rsid w:val="002727E4"/>
    <w:rsid w:val="002731F8"/>
    <w:rsid w:val="00273D19"/>
    <w:rsid w:val="00281A70"/>
    <w:rsid w:val="00281D1A"/>
    <w:rsid w:val="00282F4E"/>
    <w:rsid w:val="0028594F"/>
    <w:rsid w:val="00286035"/>
    <w:rsid w:val="0029230A"/>
    <w:rsid w:val="0029434C"/>
    <w:rsid w:val="002A5F03"/>
    <w:rsid w:val="002A5F4D"/>
    <w:rsid w:val="002A7F59"/>
    <w:rsid w:val="002B2CC6"/>
    <w:rsid w:val="002C4306"/>
    <w:rsid w:val="002C683C"/>
    <w:rsid w:val="002C6BDE"/>
    <w:rsid w:val="002D26E2"/>
    <w:rsid w:val="002D2AD8"/>
    <w:rsid w:val="002D6802"/>
    <w:rsid w:val="002D71CA"/>
    <w:rsid w:val="002E498F"/>
    <w:rsid w:val="002E5013"/>
    <w:rsid w:val="002E7C40"/>
    <w:rsid w:val="00301614"/>
    <w:rsid w:val="0030290E"/>
    <w:rsid w:val="00304F1E"/>
    <w:rsid w:val="00316EFF"/>
    <w:rsid w:val="0032017F"/>
    <w:rsid w:val="00321CD9"/>
    <w:rsid w:val="003222AC"/>
    <w:rsid w:val="00322AC5"/>
    <w:rsid w:val="0032451A"/>
    <w:rsid w:val="00324B39"/>
    <w:rsid w:val="00326C97"/>
    <w:rsid w:val="0032782F"/>
    <w:rsid w:val="00327F5A"/>
    <w:rsid w:val="00332D80"/>
    <w:rsid w:val="00332E4C"/>
    <w:rsid w:val="00334768"/>
    <w:rsid w:val="00334CD2"/>
    <w:rsid w:val="003354BC"/>
    <w:rsid w:val="003507B9"/>
    <w:rsid w:val="00351D29"/>
    <w:rsid w:val="00352480"/>
    <w:rsid w:val="00354B75"/>
    <w:rsid w:val="003553ED"/>
    <w:rsid w:val="00357D00"/>
    <w:rsid w:val="0036496D"/>
    <w:rsid w:val="0036772E"/>
    <w:rsid w:val="00371158"/>
    <w:rsid w:val="00372D91"/>
    <w:rsid w:val="00374A79"/>
    <w:rsid w:val="003920F2"/>
    <w:rsid w:val="00392467"/>
    <w:rsid w:val="003955B8"/>
    <w:rsid w:val="003A1CC6"/>
    <w:rsid w:val="003A7AA8"/>
    <w:rsid w:val="003A7E20"/>
    <w:rsid w:val="003B03B6"/>
    <w:rsid w:val="003B6AD0"/>
    <w:rsid w:val="003B7B80"/>
    <w:rsid w:val="003C1DA3"/>
    <w:rsid w:val="003C3CEC"/>
    <w:rsid w:val="003C79DC"/>
    <w:rsid w:val="003D2FA3"/>
    <w:rsid w:val="003D49B1"/>
    <w:rsid w:val="003D7D11"/>
    <w:rsid w:val="003E4A92"/>
    <w:rsid w:val="003F1CC3"/>
    <w:rsid w:val="003F43AC"/>
    <w:rsid w:val="003F5E12"/>
    <w:rsid w:val="00403F15"/>
    <w:rsid w:val="004101AB"/>
    <w:rsid w:val="0041503A"/>
    <w:rsid w:val="0041784F"/>
    <w:rsid w:val="00417D74"/>
    <w:rsid w:val="00421A62"/>
    <w:rsid w:val="00421D66"/>
    <w:rsid w:val="00424586"/>
    <w:rsid w:val="00425D3B"/>
    <w:rsid w:val="00430268"/>
    <w:rsid w:val="00431100"/>
    <w:rsid w:val="004327FE"/>
    <w:rsid w:val="00436D3C"/>
    <w:rsid w:val="004373F3"/>
    <w:rsid w:val="00447E70"/>
    <w:rsid w:val="004534E3"/>
    <w:rsid w:val="00454894"/>
    <w:rsid w:val="00457233"/>
    <w:rsid w:val="00457DE6"/>
    <w:rsid w:val="004605D5"/>
    <w:rsid w:val="0047230C"/>
    <w:rsid w:val="00481D69"/>
    <w:rsid w:val="004831BC"/>
    <w:rsid w:val="00483C99"/>
    <w:rsid w:val="00484D0C"/>
    <w:rsid w:val="004856AD"/>
    <w:rsid w:val="0048597B"/>
    <w:rsid w:val="004875EF"/>
    <w:rsid w:val="00490E4C"/>
    <w:rsid w:val="00491591"/>
    <w:rsid w:val="00495CB7"/>
    <w:rsid w:val="00495CDD"/>
    <w:rsid w:val="004A11BA"/>
    <w:rsid w:val="004A46A9"/>
    <w:rsid w:val="004A5C93"/>
    <w:rsid w:val="004C16F2"/>
    <w:rsid w:val="004C446D"/>
    <w:rsid w:val="004C44DB"/>
    <w:rsid w:val="004C4649"/>
    <w:rsid w:val="004D0129"/>
    <w:rsid w:val="004D5405"/>
    <w:rsid w:val="004D5614"/>
    <w:rsid w:val="004E2EC3"/>
    <w:rsid w:val="004E38E4"/>
    <w:rsid w:val="004E43E3"/>
    <w:rsid w:val="004E4944"/>
    <w:rsid w:val="004E54CD"/>
    <w:rsid w:val="004E5E51"/>
    <w:rsid w:val="004F29FD"/>
    <w:rsid w:val="004F5C4C"/>
    <w:rsid w:val="004F6EC0"/>
    <w:rsid w:val="005132ED"/>
    <w:rsid w:val="0051356F"/>
    <w:rsid w:val="00513B46"/>
    <w:rsid w:val="00525510"/>
    <w:rsid w:val="00526102"/>
    <w:rsid w:val="00526442"/>
    <w:rsid w:val="00527DB4"/>
    <w:rsid w:val="00534F3C"/>
    <w:rsid w:val="0053513D"/>
    <w:rsid w:val="005365FD"/>
    <w:rsid w:val="00540605"/>
    <w:rsid w:val="00540E3E"/>
    <w:rsid w:val="0054168E"/>
    <w:rsid w:val="00543E67"/>
    <w:rsid w:val="00544D13"/>
    <w:rsid w:val="00547F2D"/>
    <w:rsid w:val="00550965"/>
    <w:rsid w:val="00554883"/>
    <w:rsid w:val="005608EA"/>
    <w:rsid w:val="00562CD1"/>
    <w:rsid w:val="00563329"/>
    <w:rsid w:val="005641BF"/>
    <w:rsid w:val="0056471F"/>
    <w:rsid w:val="00566EAC"/>
    <w:rsid w:val="00571926"/>
    <w:rsid w:val="005724EC"/>
    <w:rsid w:val="00572996"/>
    <w:rsid w:val="00573E56"/>
    <w:rsid w:val="0057411C"/>
    <w:rsid w:val="005765AB"/>
    <w:rsid w:val="00581514"/>
    <w:rsid w:val="00582DE9"/>
    <w:rsid w:val="00583382"/>
    <w:rsid w:val="005844E3"/>
    <w:rsid w:val="00584E60"/>
    <w:rsid w:val="005854D8"/>
    <w:rsid w:val="00591A0E"/>
    <w:rsid w:val="00593635"/>
    <w:rsid w:val="005938B0"/>
    <w:rsid w:val="005A003F"/>
    <w:rsid w:val="005A006B"/>
    <w:rsid w:val="005A2480"/>
    <w:rsid w:val="005A2EC5"/>
    <w:rsid w:val="005A335C"/>
    <w:rsid w:val="005A350C"/>
    <w:rsid w:val="005A537C"/>
    <w:rsid w:val="005B395D"/>
    <w:rsid w:val="005C1281"/>
    <w:rsid w:val="005C20D0"/>
    <w:rsid w:val="005C2B8F"/>
    <w:rsid w:val="005E2D02"/>
    <w:rsid w:val="005E44C7"/>
    <w:rsid w:val="005E767E"/>
    <w:rsid w:val="005E7958"/>
    <w:rsid w:val="005F1FCC"/>
    <w:rsid w:val="005F456D"/>
    <w:rsid w:val="005F4C96"/>
    <w:rsid w:val="0060697A"/>
    <w:rsid w:val="006131EE"/>
    <w:rsid w:val="006139FA"/>
    <w:rsid w:val="0061750B"/>
    <w:rsid w:val="00625CCC"/>
    <w:rsid w:val="006304A5"/>
    <w:rsid w:val="006313CD"/>
    <w:rsid w:val="00634D38"/>
    <w:rsid w:val="00637B4C"/>
    <w:rsid w:val="00637EC4"/>
    <w:rsid w:val="006424DD"/>
    <w:rsid w:val="00642F08"/>
    <w:rsid w:val="0064375D"/>
    <w:rsid w:val="00645252"/>
    <w:rsid w:val="00655539"/>
    <w:rsid w:val="0065574A"/>
    <w:rsid w:val="0066162F"/>
    <w:rsid w:val="006619B9"/>
    <w:rsid w:val="006639DB"/>
    <w:rsid w:val="00690787"/>
    <w:rsid w:val="00693301"/>
    <w:rsid w:val="00696358"/>
    <w:rsid w:val="006A3712"/>
    <w:rsid w:val="006B1F32"/>
    <w:rsid w:val="006B2C37"/>
    <w:rsid w:val="006B528D"/>
    <w:rsid w:val="006B5838"/>
    <w:rsid w:val="006B6D5F"/>
    <w:rsid w:val="006C26F4"/>
    <w:rsid w:val="006C6353"/>
    <w:rsid w:val="006D3D74"/>
    <w:rsid w:val="006D4078"/>
    <w:rsid w:val="006D40A0"/>
    <w:rsid w:val="006D4184"/>
    <w:rsid w:val="006D46C4"/>
    <w:rsid w:val="006D6A64"/>
    <w:rsid w:val="006E0068"/>
    <w:rsid w:val="006E2589"/>
    <w:rsid w:val="006F0C3E"/>
    <w:rsid w:val="006F2F1C"/>
    <w:rsid w:val="006F788E"/>
    <w:rsid w:val="0070626A"/>
    <w:rsid w:val="00707ADA"/>
    <w:rsid w:val="00710537"/>
    <w:rsid w:val="0071261E"/>
    <w:rsid w:val="00713576"/>
    <w:rsid w:val="0071524E"/>
    <w:rsid w:val="007317E2"/>
    <w:rsid w:val="00733E47"/>
    <w:rsid w:val="007349A7"/>
    <w:rsid w:val="00734C98"/>
    <w:rsid w:val="0073552D"/>
    <w:rsid w:val="00736359"/>
    <w:rsid w:val="007374F2"/>
    <w:rsid w:val="0074042B"/>
    <w:rsid w:val="00743585"/>
    <w:rsid w:val="0074678E"/>
    <w:rsid w:val="00754226"/>
    <w:rsid w:val="007544F0"/>
    <w:rsid w:val="007613B7"/>
    <w:rsid w:val="007626F2"/>
    <w:rsid w:val="00763C7E"/>
    <w:rsid w:val="00765FFE"/>
    <w:rsid w:val="00767FCA"/>
    <w:rsid w:val="0078329F"/>
    <w:rsid w:val="007900B9"/>
    <w:rsid w:val="007A44B6"/>
    <w:rsid w:val="007A5626"/>
    <w:rsid w:val="007A6BD5"/>
    <w:rsid w:val="007B0BE9"/>
    <w:rsid w:val="007B29B8"/>
    <w:rsid w:val="007B39D2"/>
    <w:rsid w:val="007B4C32"/>
    <w:rsid w:val="007B6886"/>
    <w:rsid w:val="007B7BDB"/>
    <w:rsid w:val="007C011A"/>
    <w:rsid w:val="007C0E27"/>
    <w:rsid w:val="007D3C9B"/>
    <w:rsid w:val="007D756C"/>
    <w:rsid w:val="007D7ABE"/>
    <w:rsid w:val="007D7E21"/>
    <w:rsid w:val="007E1402"/>
    <w:rsid w:val="007E2BD2"/>
    <w:rsid w:val="007F0F97"/>
    <w:rsid w:val="007F3006"/>
    <w:rsid w:val="007F3268"/>
    <w:rsid w:val="007F3E2E"/>
    <w:rsid w:val="0080276C"/>
    <w:rsid w:val="0082038F"/>
    <w:rsid w:val="0082327F"/>
    <w:rsid w:val="008246A0"/>
    <w:rsid w:val="00827311"/>
    <w:rsid w:val="00831154"/>
    <w:rsid w:val="00832DF1"/>
    <w:rsid w:val="0083323F"/>
    <w:rsid w:val="00833262"/>
    <w:rsid w:val="008338BC"/>
    <w:rsid w:val="008343A6"/>
    <w:rsid w:val="0083569A"/>
    <w:rsid w:val="00840A6B"/>
    <w:rsid w:val="00840B92"/>
    <w:rsid w:val="00844A8E"/>
    <w:rsid w:val="00851295"/>
    <w:rsid w:val="00852BAD"/>
    <w:rsid w:val="00853AA0"/>
    <w:rsid w:val="00856FD5"/>
    <w:rsid w:val="008605D7"/>
    <w:rsid w:val="0086297E"/>
    <w:rsid w:val="0086799D"/>
    <w:rsid w:val="0087212C"/>
    <w:rsid w:val="00872CE6"/>
    <w:rsid w:val="00874283"/>
    <w:rsid w:val="008771C2"/>
    <w:rsid w:val="008805FF"/>
    <w:rsid w:val="00891225"/>
    <w:rsid w:val="00892E76"/>
    <w:rsid w:val="00894DCC"/>
    <w:rsid w:val="00894E6E"/>
    <w:rsid w:val="00895578"/>
    <w:rsid w:val="00895C8C"/>
    <w:rsid w:val="0089726D"/>
    <w:rsid w:val="00897444"/>
    <w:rsid w:val="008A01B7"/>
    <w:rsid w:val="008A0CFA"/>
    <w:rsid w:val="008A0D39"/>
    <w:rsid w:val="008A1DAF"/>
    <w:rsid w:val="008A4812"/>
    <w:rsid w:val="008A7753"/>
    <w:rsid w:val="008B0DEE"/>
    <w:rsid w:val="008B3C70"/>
    <w:rsid w:val="008B4D52"/>
    <w:rsid w:val="008C5EFC"/>
    <w:rsid w:val="008D1C9B"/>
    <w:rsid w:val="008D7F15"/>
    <w:rsid w:val="008E04E4"/>
    <w:rsid w:val="008E2C24"/>
    <w:rsid w:val="008E33E8"/>
    <w:rsid w:val="008F0AE1"/>
    <w:rsid w:val="008F5B6F"/>
    <w:rsid w:val="009006E2"/>
    <w:rsid w:val="00903275"/>
    <w:rsid w:val="00904033"/>
    <w:rsid w:val="009066C3"/>
    <w:rsid w:val="0090682F"/>
    <w:rsid w:val="00910F43"/>
    <w:rsid w:val="009115AC"/>
    <w:rsid w:val="0091203B"/>
    <w:rsid w:val="0091381F"/>
    <w:rsid w:val="00922C83"/>
    <w:rsid w:val="00924422"/>
    <w:rsid w:val="009255DC"/>
    <w:rsid w:val="009268EC"/>
    <w:rsid w:val="00927E59"/>
    <w:rsid w:val="009309BA"/>
    <w:rsid w:val="00936423"/>
    <w:rsid w:val="0094129A"/>
    <w:rsid w:val="00946259"/>
    <w:rsid w:val="00950B4D"/>
    <w:rsid w:val="009511F6"/>
    <w:rsid w:val="00952A8C"/>
    <w:rsid w:val="009534A4"/>
    <w:rsid w:val="0095659E"/>
    <w:rsid w:val="00963D8A"/>
    <w:rsid w:val="00963E61"/>
    <w:rsid w:val="009645FF"/>
    <w:rsid w:val="00965B28"/>
    <w:rsid w:val="009665F3"/>
    <w:rsid w:val="00966B6D"/>
    <w:rsid w:val="00970E27"/>
    <w:rsid w:val="00971433"/>
    <w:rsid w:val="00974FFB"/>
    <w:rsid w:val="0097523C"/>
    <w:rsid w:val="00977343"/>
    <w:rsid w:val="00977645"/>
    <w:rsid w:val="00981155"/>
    <w:rsid w:val="00983874"/>
    <w:rsid w:val="009854AF"/>
    <w:rsid w:val="009865DF"/>
    <w:rsid w:val="00986CD7"/>
    <w:rsid w:val="00994014"/>
    <w:rsid w:val="00995225"/>
    <w:rsid w:val="00996E7D"/>
    <w:rsid w:val="009978E8"/>
    <w:rsid w:val="00997DF3"/>
    <w:rsid w:val="009A7912"/>
    <w:rsid w:val="009B121A"/>
    <w:rsid w:val="009B1D84"/>
    <w:rsid w:val="009B215B"/>
    <w:rsid w:val="009B4466"/>
    <w:rsid w:val="009B7890"/>
    <w:rsid w:val="009C3994"/>
    <w:rsid w:val="009C5156"/>
    <w:rsid w:val="009C5915"/>
    <w:rsid w:val="009C5A85"/>
    <w:rsid w:val="009D111F"/>
    <w:rsid w:val="009D43C4"/>
    <w:rsid w:val="009E3951"/>
    <w:rsid w:val="009F21E4"/>
    <w:rsid w:val="009F308C"/>
    <w:rsid w:val="009F4D44"/>
    <w:rsid w:val="00A025A4"/>
    <w:rsid w:val="00A03D3E"/>
    <w:rsid w:val="00A06592"/>
    <w:rsid w:val="00A0715F"/>
    <w:rsid w:val="00A07FD4"/>
    <w:rsid w:val="00A137D8"/>
    <w:rsid w:val="00A14C66"/>
    <w:rsid w:val="00A16089"/>
    <w:rsid w:val="00A174D8"/>
    <w:rsid w:val="00A176A0"/>
    <w:rsid w:val="00A2070A"/>
    <w:rsid w:val="00A24AA2"/>
    <w:rsid w:val="00A26065"/>
    <w:rsid w:val="00A30C7A"/>
    <w:rsid w:val="00A36031"/>
    <w:rsid w:val="00A36AAD"/>
    <w:rsid w:val="00A42F51"/>
    <w:rsid w:val="00A42FA8"/>
    <w:rsid w:val="00A432E9"/>
    <w:rsid w:val="00A445D3"/>
    <w:rsid w:val="00A45C67"/>
    <w:rsid w:val="00A46F3C"/>
    <w:rsid w:val="00A479B9"/>
    <w:rsid w:val="00A5289E"/>
    <w:rsid w:val="00A5400C"/>
    <w:rsid w:val="00A54848"/>
    <w:rsid w:val="00A54DCC"/>
    <w:rsid w:val="00A570BE"/>
    <w:rsid w:val="00A62748"/>
    <w:rsid w:val="00A62CAB"/>
    <w:rsid w:val="00A65911"/>
    <w:rsid w:val="00A71A08"/>
    <w:rsid w:val="00A73CCF"/>
    <w:rsid w:val="00A83B77"/>
    <w:rsid w:val="00A8459E"/>
    <w:rsid w:val="00A9204E"/>
    <w:rsid w:val="00A946C9"/>
    <w:rsid w:val="00AA1EAD"/>
    <w:rsid w:val="00AA79D6"/>
    <w:rsid w:val="00AB10FB"/>
    <w:rsid w:val="00AB6A08"/>
    <w:rsid w:val="00AC1888"/>
    <w:rsid w:val="00AC4DE9"/>
    <w:rsid w:val="00AC6675"/>
    <w:rsid w:val="00AC77C8"/>
    <w:rsid w:val="00AD130B"/>
    <w:rsid w:val="00AD41B6"/>
    <w:rsid w:val="00AE0070"/>
    <w:rsid w:val="00AE1AFD"/>
    <w:rsid w:val="00AF61C1"/>
    <w:rsid w:val="00AF671F"/>
    <w:rsid w:val="00B003EF"/>
    <w:rsid w:val="00B00DF3"/>
    <w:rsid w:val="00B043A2"/>
    <w:rsid w:val="00B13BE3"/>
    <w:rsid w:val="00B13EC4"/>
    <w:rsid w:val="00B155E2"/>
    <w:rsid w:val="00B160C2"/>
    <w:rsid w:val="00B167DA"/>
    <w:rsid w:val="00B17680"/>
    <w:rsid w:val="00B20DF6"/>
    <w:rsid w:val="00B21EED"/>
    <w:rsid w:val="00B239E0"/>
    <w:rsid w:val="00B2460F"/>
    <w:rsid w:val="00B3153B"/>
    <w:rsid w:val="00B32C3B"/>
    <w:rsid w:val="00B33704"/>
    <w:rsid w:val="00B33AD1"/>
    <w:rsid w:val="00B4392F"/>
    <w:rsid w:val="00B500CA"/>
    <w:rsid w:val="00B51AB5"/>
    <w:rsid w:val="00B52D3B"/>
    <w:rsid w:val="00B530A1"/>
    <w:rsid w:val="00B549EB"/>
    <w:rsid w:val="00B55FD7"/>
    <w:rsid w:val="00B608A2"/>
    <w:rsid w:val="00B63302"/>
    <w:rsid w:val="00B65E29"/>
    <w:rsid w:val="00B66337"/>
    <w:rsid w:val="00B7137F"/>
    <w:rsid w:val="00B7402A"/>
    <w:rsid w:val="00B7570A"/>
    <w:rsid w:val="00B76CE0"/>
    <w:rsid w:val="00B80C9E"/>
    <w:rsid w:val="00B80F37"/>
    <w:rsid w:val="00B81D29"/>
    <w:rsid w:val="00B836C9"/>
    <w:rsid w:val="00B93C8D"/>
    <w:rsid w:val="00B945F9"/>
    <w:rsid w:val="00BB1778"/>
    <w:rsid w:val="00BB5CC4"/>
    <w:rsid w:val="00BC382C"/>
    <w:rsid w:val="00BC7CAA"/>
    <w:rsid w:val="00BC7E86"/>
    <w:rsid w:val="00BD23A8"/>
    <w:rsid w:val="00BD3487"/>
    <w:rsid w:val="00BD4A87"/>
    <w:rsid w:val="00BE0C1A"/>
    <w:rsid w:val="00BE0CC6"/>
    <w:rsid w:val="00BE0DAC"/>
    <w:rsid w:val="00BE1849"/>
    <w:rsid w:val="00BE6A39"/>
    <w:rsid w:val="00BE7BB0"/>
    <w:rsid w:val="00BF63CA"/>
    <w:rsid w:val="00BF7F4E"/>
    <w:rsid w:val="00C00F28"/>
    <w:rsid w:val="00C01E20"/>
    <w:rsid w:val="00C01F29"/>
    <w:rsid w:val="00C02849"/>
    <w:rsid w:val="00C04DE3"/>
    <w:rsid w:val="00C05F65"/>
    <w:rsid w:val="00C073A9"/>
    <w:rsid w:val="00C10653"/>
    <w:rsid w:val="00C120B9"/>
    <w:rsid w:val="00C1219E"/>
    <w:rsid w:val="00C16D1D"/>
    <w:rsid w:val="00C214D5"/>
    <w:rsid w:val="00C22733"/>
    <w:rsid w:val="00C35D8A"/>
    <w:rsid w:val="00C37F42"/>
    <w:rsid w:val="00C42F75"/>
    <w:rsid w:val="00C4347A"/>
    <w:rsid w:val="00C44EEB"/>
    <w:rsid w:val="00C57040"/>
    <w:rsid w:val="00C57AAF"/>
    <w:rsid w:val="00C57AD4"/>
    <w:rsid w:val="00C65F70"/>
    <w:rsid w:val="00C67D78"/>
    <w:rsid w:val="00C70421"/>
    <w:rsid w:val="00C7142E"/>
    <w:rsid w:val="00C71B58"/>
    <w:rsid w:val="00C72670"/>
    <w:rsid w:val="00C72B61"/>
    <w:rsid w:val="00C7421E"/>
    <w:rsid w:val="00C74280"/>
    <w:rsid w:val="00C74A48"/>
    <w:rsid w:val="00C74FA2"/>
    <w:rsid w:val="00C774B9"/>
    <w:rsid w:val="00C829DF"/>
    <w:rsid w:val="00C84F32"/>
    <w:rsid w:val="00C90E61"/>
    <w:rsid w:val="00C95001"/>
    <w:rsid w:val="00CA0A86"/>
    <w:rsid w:val="00CA166A"/>
    <w:rsid w:val="00CA2056"/>
    <w:rsid w:val="00CA54FB"/>
    <w:rsid w:val="00CA7124"/>
    <w:rsid w:val="00CA7EED"/>
    <w:rsid w:val="00CB5ECA"/>
    <w:rsid w:val="00CB6FF2"/>
    <w:rsid w:val="00CB7095"/>
    <w:rsid w:val="00CB77CD"/>
    <w:rsid w:val="00CC431B"/>
    <w:rsid w:val="00CD4186"/>
    <w:rsid w:val="00CE0125"/>
    <w:rsid w:val="00CE0E6E"/>
    <w:rsid w:val="00CE180A"/>
    <w:rsid w:val="00CE6444"/>
    <w:rsid w:val="00CE6522"/>
    <w:rsid w:val="00CF0872"/>
    <w:rsid w:val="00CF1017"/>
    <w:rsid w:val="00CF279D"/>
    <w:rsid w:val="00CF532B"/>
    <w:rsid w:val="00D0072A"/>
    <w:rsid w:val="00D00BB9"/>
    <w:rsid w:val="00D02FFD"/>
    <w:rsid w:val="00D102FC"/>
    <w:rsid w:val="00D118B2"/>
    <w:rsid w:val="00D135E7"/>
    <w:rsid w:val="00D13EB6"/>
    <w:rsid w:val="00D16EB1"/>
    <w:rsid w:val="00D22709"/>
    <w:rsid w:val="00D2386A"/>
    <w:rsid w:val="00D2464D"/>
    <w:rsid w:val="00D24BAF"/>
    <w:rsid w:val="00D25E46"/>
    <w:rsid w:val="00D33967"/>
    <w:rsid w:val="00D370EA"/>
    <w:rsid w:val="00D41053"/>
    <w:rsid w:val="00D428C1"/>
    <w:rsid w:val="00D43B7E"/>
    <w:rsid w:val="00D4490B"/>
    <w:rsid w:val="00D4550D"/>
    <w:rsid w:val="00D51C9F"/>
    <w:rsid w:val="00D523AC"/>
    <w:rsid w:val="00D52D0B"/>
    <w:rsid w:val="00D53301"/>
    <w:rsid w:val="00D5403C"/>
    <w:rsid w:val="00D6332E"/>
    <w:rsid w:val="00D710C0"/>
    <w:rsid w:val="00D72AC1"/>
    <w:rsid w:val="00D73E72"/>
    <w:rsid w:val="00D76234"/>
    <w:rsid w:val="00D76CC2"/>
    <w:rsid w:val="00D770A1"/>
    <w:rsid w:val="00D80152"/>
    <w:rsid w:val="00D82EA7"/>
    <w:rsid w:val="00D84BAF"/>
    <w:rsid w:val="00D85E2C"/>
    <w:rsid w:val="00D8620E"/>
    <w:rsid w:val="00D86C2D"/>
    <w:rsid w:val="00D9098C"/>
    <w:rsid w:val="00D92DA5"/>
    <w:rsid w:val="00D93522"/>
    <w:rsid w:val="00D96270"/>
    <w:rsid w:val="00DA0590"/>
    <w:rsid w:val="00DA28F9"/>
    <w:rsid w:val="00DA53D2"/>
    <w:rsid w:val="00DA76A4"/>
    <w:rsid w:val="00DB021B"/>
    <w:rsid w:val="00DB4F6F"/>
    <w:rsid w:val="00DC0339"/>
    <w:rsid w:val="00DC11D9"/>
    <w:rsid w:val="00DC29BE"/>
    <w:rsid w:val="00DC2EA2"/>
    <w:rsid w:val="00DC4958"/>
    <w:rsid w:val="00DC6EDE"/>
    <w:rsid w:val="00DD2556"/>
    <w:rsid w:val="00DD2A0D"/>
    <w:rsid w:val="00DD3BE0"/>
    <w:rsid w:val="00DE35D6"/>
    <w:rsid w:val="00DE6DB8"/>
    <w:rsid w:val="00E007E5"/>
    <w:rsid w:val="00E014AE"/>
    <w:rsid w:val="00E0173D"/>
    <w:rsid w:val="00E0224A"/>
    <w:rsid w:val="00E07263"/>
    <w:rsid w:val="00E1505D"/>
    <w:rsid w:val="00E15869"/>
    <w:rsid w:val="00E15F60"/>
    <w:rsid w:val="00E16A0D"/>
    <w:rsid w:val="00E16BDD"/>
    <w:rsid w:val="00E175D2"/>
    <w:rsid w:val="00E179CA"/>
    <w:rsid w:val="00E23856"/>
    <w:rsid w:val="00E23A77"/>
    <w:rsid w:val="00E24B23"/>
    <w:rsid w:val="00E30E14"/>
    <w:rsid w:val="00E34A0A"/>
    <w:rsid w:val="00E405FB"/>
    <w:rsid w:val="00E603A6"/>
    <w:rsid w:val="00E6149E"/>
    <w:rsid w:val="00E61A44"/>
    <w:rsid w:val="00E675A0"/>
    <w:rsid w:val="00E72A64"/>
    <w:rsid w:val="00E76510"/>
    <w:rsid w:val="00E8477A"/>
    <w:rsid w:val="00E85A1E"/>
    <w:rsid w:val="00E86E7A"/>
    <w:rsid w:val="00E86F37"/>
    <w:rsid w:val="00E9199C"/>
    <w:rsid w:val="00E91ADB"/>
    <w:rsid w:val="00E96F76"/>
    <w:rsid w:val="00EA21B0"/>
    <w:rsid w:val="00EA29FE"/>
    <w:rsid w:val="00EA4171"/>
    <w:rsid w:val="00EB1703"/>
    <w:rsid w:val="00EB3825"/>
    <w:rsid w:val="00EB5AD2"/>
    <w:rsid w:val="00EB5E92"/>
    <w:rsid w:val="00EC0FEA"/>
    <w:rsid w:val="00EC4F56"/>
    <w:rsid w:val="00ED3E1F"/>
    <w:rsid w:val="00ED400F"/>
    <w:rsid w:val="00EE1333"/>
    <w:rsid w:val="00EE2492"/>
    <w:rsid w:val="00EE5DA8"/>
    <w:rsid w:val="00EF0FF2"/>
    <w:rsid w:val="00EF259C"/>
    <w:rsid w:val="00EF5A3D"/>
    <w:rsid w:val="00F0111E"/>
    <w:rsid w:val="00F04F54"/>
    <w:rsid w:val="00F07A9B"/>
    <w:rsid w:val="00F1392D"/>
    <w:rsid w:val="00F14BED"/>
    <w:rsid w:val="00F25166"/>
    <w:rsid w:val="00F26A05"/>
    <w:rsid w:val="00F2757D"/>
    <w:rsid w:val="00F331AE"/>
    <w:rsid w:val="00F33DFF"/>
    <w:rsid w:val="00F343E1"/>
    <w:rsid w:val="00F362B7"/>
    <w:rsid w:val="00F43583"/>
    <w:rsid w:val="00F452DF"/>
    <w:rsid w:val="00F4537F"/>
    <w:rsid w:val="00F46382"/>
    <w:rsid w:val="00F47008"/>
    <w:rsid w:val="00F47FF2"/>
    <w:rsid w:val="00F50933"/>
    <w:rsid w:val="00F50A0A"/>
    <w:rsid w:val="00F50C95"/>
    <w:rsid w:val="00F54B46"/>
    <w:rsid w:val="00F55B6E"/>
    <w:rsid w:val="00F565F7"/>
    <w:rsid w:val="00F56B6C"/>
    <w:rsid w:val="00F60FAC"/>
    <w:rsid w:val="00F638D9"/>
    <w:rsid w:val="00F64EC5"/>
    <w:rsid w:val="00F73ACD"/>
    <w:rsid w:val="00F73C6D"/>
    <w:rsid w:val="00F90A7B"/>
    <w:rsid w:val="00F90FB8"/>
    <w:rsid w:val="00F915B6"/>
    <w:rsid w:val="00F91B20"/>
    <w:rsid w:val="00F92898"/>
    <w:rsid w:val="00F93D87"/>
    <w:rsid w:val="00F961D3"/>
    <w:rsid w:val="00F971A7"/>
    <w:rsid w:val="00FA08F0"/>
    <w:rsid w:val="00FA5028"/>
    <w:rsid w:val="00FB0C92"/>
    <w:rsid w:val="00FB4C83"/>
    <w:rsid w:val="00FB5AEC"/>
    <w:rsid w:val="00FC61F3"/>
    <w:rsid w:val="00FC7A91"/>
    <w:rsid w:val="00FD0E11"/>
    <w:rsid w:val="00FD39C9"/>
    <w:rsid w:val="00FD57F2"/>
    <w:rsid w:val="00FE4257"/>
    <w:rsid w:val="00FE52BF"/>
    <w:rsid w:val="00FE534B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F71E"/>
  <w15:chartTrackingRefBased/>
  <w15:docId w15:val="{495B9A77-2FFE-4124-9EA4-45F525A9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B55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B2CC6"/>
    <w:pPr>
      <w:ind w:left="720"/>
      <w:contextualSpacing/>
    </w:pPr>
  </w:style>
  <w:style w:type="table" w:styleId="TableGrid">
    <w:name w:val="Table Grid"/>
    <w:basedOn w:val="TableNormal"/>
    <w:uiPriority w:val="39"/>
    <w:rsid w:val="00B32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64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archive.ics.uci.edu/ml/datasets/mushroom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uciml/mushroom-classification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archive.ics.uci.edu/ml/datasets/SGEMM+GPU+kernel+performance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lu\AppData\Local\Microsoft\Office\16.0\DTS\en-US%7bF537AB78-CE9A-452E-8362-BB07DFA9E6AE%7d\%7bFB58D955-7556-48FB-B372-82DE70615959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{FB58D955-7556-48FB-B372-82DE70615959}tf02786999</Template>
  <TotalTime>4093</TotalTime>
  <Pages>6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Shylu</dc:creator>
  <cp:keywords/>
  <dc:description/>
  <cp:lastModifiedBy>shylshrinithi@gmail.com</cp:lastModifiedBy>
  <cp:revision>1899</cp:revision>
  <dcterms:created xsi:type="dcterms:W3CDTF">2020-02-12T16:09:00Z</dcterms:created>
  <dcterms:modified xsi:type="dcterms:W3CDTF">2020-04-14T01:06:00Z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